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26EC" w14:textId="7356AB40" w:rsidR="00A178E6" w:rsidRPr="00E35EA1" w:rsidRDefault="00A178E6" w:rsidP="000559C0">
      <w:pPr>
        <w:spacing w:line="360" w:lineRule="auto"/>
        <w:jc w:val="center"/>
        <w:rPr>
          <w:color w:val="000000" w:themeColor="text1"/>
          <w:sz w:val="22"/>
          <w:szCs w:val="18"/>
        </w:rPr>
      </w:pPr>
      <w:bookmarkStart w:id="0" w:name="_Hlk150695053"/>
      <w:bookmarkEnd w:id="0"/>
      <w:r w:rsidRPr="00E35EA1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62002500" wp14:editId="73ADCD01">
            <wp:simplePos x="0" y="0"/>
            <wp:positionH relativeFrom="margin">
              <wp:align>right</wp:align>
            </wp:positionH>
            <wp:positionV relativeFrom="paragraph">
              <wp:posOffset>-234462</wp:posOffset>
            </wp:positionV>
            <wp:extent cx="5808785" cy="9084945"/>
            <wp:effectExtent l="0" t="0" r="1905" b="1905"/>
            <wp:wrapNone/>
            <wp:docPr id="730915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785" cy="908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EA1">
        <w:rPr>
          <w:color w:val="000000" w:themeColor="text1"/>
          <w:sz w:val="24"/>
        </w:rPr>
        <w:t xml:space="preserve"> </w:t>
      </w:r>
      <w:r w:rsidRPr="00E35EA1">
        <w:rPr>
          <w:b/>
          <w:color w:val="000000" w:themeColor="text1"/>
          <w:szCs w:val="26"/>
          <w:lang w:val="vi-VN"/>
        </w:rPr>
        <w:t>BỘ GIÁO DỤC VÀ ĐÀO TẠO</w:t>
      </w:r>
    </w:p>
    <w:p w14:paraId="1474ED86" w14:textId="77777777" w:rsidR="00A178E6" w:rsidRPr="00E35EA1" w:rsidRDefault="00A178E6" w:rsidP="00A178E6">
      <w:pPr>
        <w:spacing w:line="360" w:lineRule="auto"/>
        <w:jc w:val="center"/>
        <w:rPr>
          <w:b/>
          <w:color w:val="000000" w:themeColor="text1"/>
          <w:szCs w:val="26"/>
          <w:lang w:val="vi-VN"/>
        </w:rPr>
      </w:pPr>
      <w:r w:rsidRPr="00E35EA1">
        <w:rPr>
          <w:b/>
          <w:color w:val="000000" w:themeColor="text1"/>
          <w:szCs w:val="26"/>
          <w:lang w:val="vi-VN"/>
        </w:rPr>
        <w:t>TRƯỜNG ĐẠI HỌC GIAO THÔNG VẬN TẢI</w:t>
      </w:r>
    </w:p>
    <w:p w14:paraId="64C8F397" w14:textId="77777777" w:rsidR="00A178E6" w:rsidRPr="00E35EA1" w:rsidRDefault="00A178E6" w:rsidP="00A178E6">
      <w:pPr>
        <w:spacing w:line="360" w:lineRule="auto"/>
        <w:jc w:val="center"/>
        <w:rPr>
          <w:b/>
          <w:color w:val="000000" w:themeColor="text1"/>
          <w:szCs w:val="26"/>
          <w:lang w:val="vi-VN"/>
        </w:rPr>
      </w:pPr>
      <w:r w:rsidRPr="00E35EA1">
        <w:rPr>
          <w:b/>
          <w:color w:val="000000" w:themeColor="text1"/>
          <w:szCs w:val="26"/>
          <w:lang w:val="vi-VN"/>
        </w:rPr>
        <w:t>PHÂN HIỆU TẠI THÀNH PHỐ HỒ CHÍ MINH</w:t>
      </w:r>
    </w:p>
    <w:p w14:paraId="0C35C465" w14:textId="77777777" w:rsidR="00A178E6" w:rsidRDefault="00A178E6" w:rsidP="00A178E6">
      <w:pPr>
        <w:spacing w:line="360" w:lineRule="auto"/>
        <w:jc w:val="center"/>
        <w:rPr>
          <w:b/>
          <w:color w:val="0070C0"/>
          <w:szCs w:val="26"/>
          <w:lang w:val="vi-VN"/>
        </w:rPr>
      </w:pPr>
    </w:p>
    <w:p w14:paraId="05BC16AF" w14:textId="77777777" w:rsidR="00A178E6" w:rsidRDefault="00A178E6" w:rsidP="00A178E6">
      <w:pPr>
        <w:spacing w:line="360" w:lineRule="auto"/>
        <w:rPr>
          <w:b/>
          <w:color w:val="0070C0"/>
          <w:szCs w:val="26"/>
          <w:lang w:val="vi-VN"/>
        </w:rPr>
      </w:pPr>
    </w:p>
    <w:p w14:paraId="7389E907" w14:textId="77777777" w:rsidR="00B20F9C" w:rsidRDefault="00B20F9C" w:rsidP="00A178E6">
      <w:pPr>
        <w:spacing w:line="360" w:lineRule="auto"/>
        <w:jc w:val="center"/>
        <w:rPr>
          <w:noProof/>
          <w:szCs w:val="26"/>
        </w:rPr>
      </w:pPr>
    </w:p>
    <w:p w14:paraId="06FE5B61" w14:textId="0CBDA3AA" w:rsidR="00A178E6" w:rsidRDefault="00A178E6" w:rsidP="00B20F9C">
      <w:pPr>
        <w:spacing w:line="360" w:lineRule="auto"/>
        <w:jc w:val="center"/>
        <w:rPr>
          <w:b/>
          <w:color w:val="0070C0"/>
          <w:szCs w:val="26"/>
          <w:lang w:val="vi-VN"/>
        </w:rPr>
      </w:pPr>
      <w:r>
        <w:rPr>
          <w:noProof/>
          <w:szCs w:val="26"/>
        </w:rPr>
        <w:drawing>
          <wp:inline distT="0" distB="0" distL="0" distR="0" wp14:anchorId="3A986032" wp14:editId="1C8E8498">
            <wp:extent cx="1507490" cy="1507490"/>
            <wp:effectExtent l="0" t="0" r="0" b="0"/>
            <wp:docPr id="1526456347" name="Picture 1" descr="Description: 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escription: 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F086" w14:textId="6F7AA17C" w:rsidR="00E35EA1" w:rsidRPr="00E35EA1" w:rsidRDefault="00A178E6" w:rsidP="00E35EA1">
      <w:pPr>
        <w:tabs>
          <w:tab w:val="left" w:pos="4560"/>
          <w:tab w:val="left" w:pos="6300"/>
        </w:tabs>
        <w:spacing w:before="60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35EA1"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  <w:t>BÁO CÁO</w:t>
      </w:r>
      <w:r w:rsidR="00E35EA1" w:rsidRPr="00E35EA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BÀI TẬP LỚN</w:t>
      </w:r>
    </w:p>
    <w:p w14:paraId="24EEF317" w14:textId="24B554EE" w:rsidR="00E35EA1" w:rsidRPr="00E35EA1" w:rsidRDefault="00E35EA1" w:rsidP="00E35EA1">
      <w:pPr>
        <w:tabs>
          <w:tab w:val="left" w:pos="4560"/>
          <w:tab w:val="left" w:pos="630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35EA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CHUYÊN ĐỀ CÔNG NGHỆ PHẦN MỀM</w:t>
      </w:r>
    </w:p>
    <w:p w14:paraId="5A53503D" w14:textId="0A487028" w:rsidR="00A178E6" w:rsidRPr="00E35EA1" w:rsidRDefault="00A178E6" w:rsidP="00E35EA1">
      <w:pPr>
        <w:tabs>
          <w:tab w:val="left" w:pos="4560"/>
          <w:tab w:val="left" w:pos="630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35EA1"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  <w:t xml:space="preserve">ĐỀ TÀI: </w:t>
      </w:r>
      <w:r w:rsidR="00E35EA1" w:rsidRPr="00E35EA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XÂY DỰNG TRÒ CHƠI JUMP </w:t>
      </w:r>
      <w:proofErr w:type="spellStart"/>
      <w:r w:rsidR="00E35EA1" w:rsidRPr="00E35EA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JUMP</w:t>
      </w:r>
      <w:proofErr w:type="spellEnd"/>
    </w:p>
    <w:p w14:paraId="53BCE4F1" w14:textId="131FE406" w:rsidR="00E35EA1" w:rsidRPr="00E35EA1" w:rsidRDefault="00E35EA1" w:rsidP="00E35EA1">
      <w:pPr>
        <w:tabs>
          <w:tab w:val="left" w:pos="4560"/>
          <w:tab w:val="left" w:pos="630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35EA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BẰNG CÔNG NGHỆ UNITY</w:t>
      </w:r>
    </w:p>
    <w:p w14:paraId="546E59B4" w14:textId="6E09226D" w:rsidR="00A178E6" w:rsidRPr="00E35EA1" w:rsidRDefault="00B20F9C" w:rsidP="00E35EA1">
      <w:pPr>
        <w:tabs>
          <w:tab w:val="left" w:pos="2835"/>
          <w:tab w:val="left" w:pos="6300"/>
        </w:tabs>
        <w:spacing w:before="240" w:after="240" w:line="360" w:lineRule="auto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E35EA1"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 w:rsidR="00A178E6" w:rsidRPr="00E35EA1">
        <w:rPr>
          <w:rFonts w:ascii="Times New Roman" w:hAnsi="Times New Roman" w:cs="Times New Roman"/>
          <w:bCs/>
          <w:sz w:val="32"/>
          <w:szCs w:val="32"/>
          <w:lang w:val="vi-VN"/>
        </w:rPr>
        <w:t>GVHD:</w:t>
      </w:r>
      <w:r w:rsidR="00A178E6" w:rsidRPr="00E35EA1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E35EA1" w:rsidRPr="00E35EA1">
        <w:rPr>
          <w:rFonts w:ascii="Times New Roman" w:hAnsi="Times New Roman" w:cs="Times New Roman"/>
          <w:bCs/>
          <w:sz w:val="32"/>
          <w:szCs w:val="32"/>
        </w:rPr>
        <w:t>Trần</w:t>
      </w:r>
      <w:proofErr w:type="spellEnd"/>
      <w:r w:rsidR="00E35EA1" w:rsidRPr="00E35EA1">
        <w:rPr>
          <w:rFonts w:ascii="Times New Roman" w:hAnsi="Times New Roman" w:cs="Times New Roman"/>
          <w:bCs/>
          <w:sz w:val="32"/>
          <w:szCs w:val="32"/>
        </w:rPr>
        <w:t xml:space="preserve"> Phong </w:t>
      </w:r>
      <w:proofErr w:type="spellStart"/>
      <w:r w:rsidR="00E35EA1" w:rsidRPr="00E35EA1">
        <w:rPr>
          <w:rFonts w:ascii="Times New Roman" w:hAnsi="Times New Roman" w:cs="Times New Roman"/>
          <w:bCs/>
          <w:sz w:val="32"/>
          <w:szCs w:val="32"/>
        </w:rPr>
        <w:t>Nhã</w:t>
      </w:r>
      <w:proofErr w:type="spellEnd"/>
    </w:p>
    <w:p w14:paraId="75995AAB" w14:textId="1738516D" w:rsidR="00E35EA1" w:rsidRPr="00E35EA1" w:rsidRDefault="00A178E6" w:rsidP="00E35EA1">
      <w:pPr>
        <w:spacing w:before="360" w:line="360" w:lineRule="auto"/>
        <w:ind w:left="1134"/>
        <w:rPr>
          <w:rFonts w:ascii="Times New Roman" w:hAnsi="Times New Roman" w:cs="Times New Roman"/>
          <w:b/>
          <w:iCs/>
          <w:sz w:val="28"/>
          <w:szCs w:val="28"/>
          <w:lang w:val="vi-VN"/>
        </w:rPr>
      </w:pPr>
      <w:r w:rsidRPr="00E35EA1">
        <w:rPr>
          <w:rFonts w:ascii="Times New Roman" w:hAnsi="Times New Roman" w:cs="Times New Roman"/>
          <w:b/>
          <w:iCs/>
          <w:sz w:val="28"/>
          <w:szCs w:val="28"/>
          <w:lang w:val="vi-VN"/>
        </w:rPr>
        <w:t>Sinh viên thực hiện:</w:t>
      </w:r>
    </w:p>
    <w:p w14:paraId="0D715781" w14:textId="77777777" w:rsidR="00A178E6" w:rsidRPr="00E35EA1" w:rsidRDefault="00A178E6" w:rsidP="001C5325">
      <w:pPr>
        <w:spacing w:before="360" w:line="360" w:lineRule="auto"/>
        <w:ind w:left="2835"/>
        <w:rPr>
          <w:rFonts w:ascii="Times New Roman" w:hAnsi="Times New Roman" w:cs="Times New Roman"/>
          <w:bCs/>
          <w:iCs/>
          <w:sz w:val="28"/>
          <w:szCs w:val="28"/>
          <w:lang w:val="vi-VN"/>
        </w:rPr>
      </w:pPr>
      <w:r w:rsidRPr="00E35EA1">
        <w:rPr>
          <w:rFonts w:ascii="Times New Roman" w:hAnsi="Times New Roman" w:cs="Times New Roman"/>
          <w:bCs/>
          <w:iCs/>
          <w:sz w:val="28"/>
          <w:szCs w:val="28"/>
          <w:lang w:val="vi-VN"/>
        </w:rPr>
        <w:t>Trần Minh Nhựt – 6151071080</w:t>
      </w:r>
    </w:p>
    <w:p w14:paraId="5036988C" w14:textId="205AAF11" w:rsidR="00A178E6" w:rsidRPr="00E35EA1" w:rsidRDefault="00A178E6" w:rsidP="00B20F9C">
      <w:pPr>
        <w:spacing w:line="360" w:lineRule="auto"/>
        <w:ind w:left="2835"/>
        <w:rPr>
          <w:rFonts w:ascii="Times New Roman" w:hAnsi="Times New Roman" w:cs="Times New Roman"/>
          <w:bCs/>
          <w:iCs/>
          <w:sz w:val="28"/>
          <w:szCs w:val="28"/>
          <w:lang w:val="vi-VN"/>
        </w:rPr>
      </w:pPr>
      <w:r w:rsidRPr="00E35EA1">
        <w:rPr>
          <w:rFonts w:ascii="Times New Roman" w:hAnsi="Times New Roman" w:cs="Times New Roman"/>
          <w:bCs/>
          <w:iCs/>
          <w:sz w:val="28"/>
          <w:szCs w:val="28"/>
          <w:lang w:val="vi-VN"/>
        </w:rPr>
        <w:t>Nguyễn Thanh Nhân – 6151071017</w:t>
      </w:r>
    </w:p>
    <w:p w14:paraId="73636BF7" w14:textId="3C5A3DEB" w:rsidR="007A3B2F" w:rsidRPr="00E35EA1" w:rsidRDefault="007A3B2F" w:rsidP="00B20F9C">
      <w:pPr>
        <w:spacing w:line="360" w:lineRule="auto"/>
        <w:ind w:left="2835"/>
        <w:rPr>
          <w:rFonts w:ascii="Times New Roman" w:hAnsi="Times New Roman" w:cs="Times New Roman"/>
          <w:bCs/>
          <w:iCs/>
          <w:sz w:val="28"/>
          <w:szCs w:val="28"/>
        </w:rPr>
      </w:pPr>
      <w:r w:rsidRPr="00E35EA1">
        <w:rPr>
          <w:rFonts w:ascii="Times New Roman" w:hAnsi="Times New Roman" w:cs="Times New Roman"/>
          <w:bCs/>
          <w:iCs/>
          <w:sz w:val="28"/>
          <w:szCs w:val="28"/>
        </w:rPr>
        <w:t>Phạm Hoàng Yến - 6151071031</w:t>
      </w:r>
    </w:p>
    <w:p w14:paraId="16161721" w14:textId="77777777" w:rsidR="00A178E6" w:rsidRPr="00E35EA1" w:rsidRDefault="00A178E6" w:rsidP="00A178E6">
      <w:pPr>
        <w:spacing w:line="360" w:lineRule="auto"/>
        <w:ind w:left="3261"/>
        <w:rPr>
          <w:rFonts w:ascii="Times New Roman" w:hAnsi="Times New Roman" w:cs="Times New Roman"/>
          <w:b/>
          <w:iCs/>
          <w:sz w:val="28"/>
          <w:szCs w:val="28"/>
          <w:lang w:val="vi-VN"/>
        </w:rPr>
      </w:pPr>
    </w:p>
    <w:p w14:paraId="6180628F" w14:textId="77777777" w:rsidR="00A178E6" w:rsidRDefault="00A178E6" w:rsidP="00A178E6">
      <w:pPr>
        <w:spacing w:line="360" w:lineRule="auto"/>
        <w:ind w:left="3261"/>
        <w:rPr>
          <w:b/>
          <w:iCs/>
          <w:sz w:val="28"/>
          <w:szCs w:val="28"/>
          <w:lang w:val="vi-VN"/>
        </w:rPr>
      </w:pPr>
    </w:p>
    <w:p w14:paraId="149F0A7A" w14:textId="77777777" w:rsidR="00E35EA1" w:rsidRDefault="00E35EA1" w:rsidP="007A3B2F">
      <w:pPr>
        <w:spacing w:line="360" w:lineRule="auto"/>
        <w:jc w:val="center"/>
        <w:rPr>
          <w:szCs w:val="26"/>
          <w:lang w:val="vi-VN"/>
        </w:rPr>
      </w:pPr>
    </w:p>
    <w:p w14:paraId="29EA33F9" w14:textId="77777777" w:rsidR="001C5325" w:rsidRDefault="001C5325" w:rsidP="007A3B2F">
      <w:pPr>
        <w:spacing w:line="360" w:lineRule="auto"/>
        <w:jc w:val="center"/>
        <w:rPr>
          <w:szCs w:val="26"/>
          <w:lang w:val="vi-VN"/>
        </w:rPr>
      </w:pPr>
    </w:p>
    <w:p w14:paraId="39769F6E" w14:textId="7AD3C99B" w:rsidR="00A178E6" w:rsidRPr="00B20F9C" w:rsidRDefault="00A178E6" w:rsidP="007A3B2F">
      <w:pPr>
        <w:spacing w:line="360" w:lineRule="auto"/>
        <w:jc w:val="center"/>
        <w:rPr>
          <w:szCs w:val="26"/>
        </w:rPr>
      </w:pPr>
      <w:r>
        <w:rPr>
          <w:szCs w:val="26"/>
          <w:lang w:val="vi-VN"/>
        </w:rPr>
        <w:t>TP. Hồ Chí Minh, tháng 1</w:t>
      </w:r>
      <w:r w:rsidR="00B20F9C">
        <w:rPr>
          <w:szCs w:val="26"/>
        </w:rPr>
        <w:t>1</w:t>
      </w:r>
      <w:r>
        <w:rPr>
          <w:szCs w:val="26"/>
          <w:lang w:val="vi-VN"/>
        </w:rPr>
        <w:t xml:space="preserve"> năm 202</w:t>
      </w:r>
      <w:r w:rsidR="00B20F9C">
        <w:rPr>
          <w:szCs w:val="26"/>
        </w:rPr>
        <w:t>3</w:t>
      </w:r>
    </w:p>
    <w:p w14:paraId="162F37E3" w14:textId="77777777" w:rsidR="00A178E6" w:rsidRDefault="00A178E6" w:rsidP="00A178E6">
      <w:pPr>
        <w:spacing w:line="360" w:lineRule="auto"/>
        <w:rPr>
          <w:b/>
          <w:iCs/>
          <w:sz w:val="28"/>
          <w:szCs w:val="28"/>
          <w:lang w:val="vi-VN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140249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844089" w14:textId="2EA2625D" w:rsidR="00303041" w:rsidRPr="00303041" w:rsidRDefault="00303041" w:rsidP="00303041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03041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p w14:paraId="75BCDCFC" w14:textId="378E2DDC" w:rsidR="00E02CD5" w:rsidRDefault="00303041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1610" w:history="1">
            <w:r w:rsidR="00E02CD5" w:rsidRPr="00E2106F">
              <w:rPr>
                <w:rStyle w:val="Hyperlink"/>
                <w:b/>
              </w:rPr>
              <w:t>LỜI CẢM ƠN</w:t>
            </w:r>
            <w:r w:rsidR="00E02CD5">
              <w:rPr>
                <w:webHidden/>
              </w:rPr>
              <w:tab/>
            </w:r>
            <w:r w:rsidR="00E02CD5">
              <w:rPr>
                <w:webHidden/>
              </w:rPr>
              <w:fldChar w:fldCharType="begin"/>
            </w:r>
            <w:r w:rsidR="00E02CD5">
              <w:rPr>
                <w:webHidden/>
              </w:rPr>
              <w:instrText xml:space="preserve"> PAGEREF _Toc152091610 \h </w:instrText>
            </w:r>
            <w:r w:rsidR="00E02CD5">
              <w:rPr>
                <w:webHidden/>
              </w:rPr>
            </w:r>
            <w:r w:rsidR="00E02CD5">
              <w:rPr>
                <w:webHidden/>
              </w:rPr>
              <w:fldChar w:fldCharType="separate"/>
            </w:r>
            <w:r w:rsidR="00E02CD5">
              <w:rPr>
                <w:webHidden/>
              </w:rPr>
              <w:t>5</w:t>
            </w:r>
            <w:r w:rsidR="00E02CD5">
              <w:rPr>
                <w:webHidden/>
              </w:rPr>
              <w:fldChar w:fldCharType="end"/>
            </w:r>
          </w:hyperlink>
        </w:p>
        <w:p w14:paraId="697698AB" w14:textId="6ABD06B2" w:rsidR="00E02CD5" w:rsidRDefault="00E02CD5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11" w:history="1">
            <w:r w:rsidRPr="00E2106F">
              <w:rPr>
                <w:rStyle w:val="Hyperlink"/>
                <w:b/>
              </w:rPr>
              <w:t>NHẬN XÉT CỦA GIẢNG VIÊN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CBD255" w14:textId="658046C0" w:rsidR="00E02CD5" w:rsidRDefault="00E02CD5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12" w:history="1">
            <w:r w:rsidRPr="00E2106F">
              <w:rPr>
                <w:rStyle w:val="Hyperlink"/>
                <w:b/>
              </w:rPr>
              <w:t>PHÂN CÔNG CÔNG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750C42B" w14:textId="056F8F40" w:rsidR="00E02CD5" w:rsidRDefault="00E02CD5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13" w:history="1">
            <w:r w:rsidRPr="00E2106F">
              <w:rPr>
                <w:rStyle w:val="Hyperlink"/>
                <w:b/>
              </w:rPr>
              <w:t>Chương 1. Tổng quan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8295C9" w14:textId="337A63DB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14" w:history="1">
            <w:r w:rsidRPr="00E2106F">
              <w:rPr>
                <w:rStyle w:val="Hyperlink"/>
                <w:b/>
                <w:bCs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b/>
                <w:bCs/>
              </w:rPr>
              <w:t>Lý do chọn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B93D13" w14:textId="5020BDAB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15" w:history="1">
            <w:r w:rsidRPr="00E2106F">
              <w:rPr>
                <w:rStyle w:val="Hyperlink"/>
                <w:b/>
                <w:bCs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b/>
                <w:bCs/>
              </w:rPr>
              <w:t>Mục tiêu của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968E1E3" w14:textId="5EF70AF2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16" w:history="1">
            <w:r w:rsidRPr="00E2106F">
              <w:rPr>
                <w:rStyle w:val="Hyperlink"/>
                <w:rFonts w:eastAsia="Times New Roman"/>
                <w:b/>
                <w:bCs/>
              </w:rPr>
              <w:t xml:space="preserve">1.3. </w:t>
            </w:r>
            <w:r>
              <w:rPr>
                <w:rStyle w:val="Hyperlink"/>
                <w:rFonts w:eastAsia="Times New Roman"/>
                <w:b/>
                <w:bCs/>
              </w:rPr>
              <w:tab/>
            </w:r>
            <w:r w:rsidRPr="00E2106F">
              <w:rPr>
                <w:rStyle w:val="Hyperlink"/>
                <w:rFonts w:eastAsia="Times New Roman"/>
                <w:b/>
                <w:bCs/>
              </w:rPr>
              <w:t>Lựa chọn công cụ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AE8F17" w14:textId="466BE046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17" w:history="1">
            <w:r w:rsidRPr="00E2106F">
              <w:rPr>
                <w:rStyle w:val="Hyperlink"/>
                <w:rFonts w:eastAsia="Times New Roman"/>
                <w:b/>
                <w:bCs/>
              </w:rPr>
              <w:t xml:space="preserve">1.4. </w:t>
            </w:r>
            <w:r>
              <w:rPr>
                <w:rStyle w:val="Hyperlink"/>
                <w:rFonts w:eastAsia="Times New Roman"/>
                <w:b/>
                <w:bCs/>
              </w:rPr>
              <w:tab/>
            </w:r>
            <w:r w:rsidRPr="00E2106F">
              <w:rPr>
                <w:rStyle w:val="Hyperlink"/>
                <w:rFonts w:eastAsia="Times New Roman"/>
                <w:b/>
                <w:bCs/>
              </w:rPr>
              <w:t>Phạm vi chọn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B44616" w14:textId="3387A8A9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18" w:history="1">
            <w:r w:rsidRPr="00E2106F">
              <w:rPr>
                <w:rStyle w:val="Hyperlink"/>
                <w:rFonts w:eastAsia="Times New Roman"/>
                <w:b/>
                <w:bCs/>
              </w:rPr>
              <w:t xml:space="preserve">1.5. </w:t>
            </w:r>
            <w:r>
              <w:rPr>
                <w:rStyle w:val="Hyperlink"/>
                <w:rFonts w:eastAsia="Times New Roman"/>
                <w:b/>
                <w:bCs/>
              </w:rPr>
              <w:tab/>
            </w:r>
            <w:r w:rsidRPr="00E2106F">
              <w:rPr>
                <w:rStyle w:val="Hyperlink"/>
                <w:rFonts w:eastAsia="Times New Roman"/>
                <w:b/>
                <w:bCs/>
              </w:rPr>
              <w:t>Đối tượng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F1A6F0" w14:textId="656352BE" w:rsidR="00E02CD5" w:rsidRDefault="00E02CD5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19" w:history="1">
            <w:r w:rsidRPr="00E2106F">
              <w:rPr>
                <w:rStyle w:val="Hyperlink"/>
                <w:b/>
                <w:bCs/>
              </w:rPr>
              <w:t>Chương 2. 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59E2314" w14:textId="6DDC0237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20" w:history="1">
            <w:r w:rsidRPr="00E2106F">
              <w:rPr>
                <w:rStyle w:val="Hyperlink"/>
                <w:b/>
                <w:bCs/>
              </w:rPr>
              <w:t xml:space="preserve">2.1. 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b/>
                <w:bCs/>
              </w:rPr>
              <w:t>Công nghệ Unity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EB45A3C" w14:textId="25D1D5CB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21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6A78" w14:textId="4E5796AC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22" w:history="1">
            <w:r w:rsidRPr="00E2106F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 xml:space="preserve">2.1.2.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Tính năng và công dụng phổ biến của Unity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39B0" w14:textId="575D000E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23" w:history="1">
            <w:r w:rsidRPr="00E2106F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 xml:space="preserve">2.1.3.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E257" w14:textId="27869DE8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24" w:history="1">
            <w:r w:rsidRPr="00E2106F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EF6F" w14:textId="0A6A1DEF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25" w:history="1">
            <w:r w:rsidRPr="00E2106F">
              <w:rPr>
                <w:rStyle w:val="Hyperlink"/>
                <w:rFonts w:eastAsia="Times New Roman"/>
                <w:b/>
                <w:bCs/>
              </w:rPr>
              <w:t>2.2. Visual Studio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A7D4845" w14:textId="6E31D3DF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26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2.2.1.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5BD5" w14:textId="5393EE9A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27" w:history="1">
            <w:r w:rsidRPr="00E2106F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 xml:space="preserve">2.2.2.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8E9" w14:textId="3D598E1C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28" w:history="1">
            <w:r w:rsidRPr="00E2106F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 xml:space="preserve">2.2.3.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C4C5" w14:textId="4FB8D435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29" w:history="1">
            <w:r w:rsidRPr="00E2106F">
              <w:rPr>
                <w:rStyle w:val="Hyperlink"/>
                <w:b/>
                <w:bCs/>
              </w:rPr>
              <w:t>2.3. Ngôn ngữ C# (C-sharp)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3EE7009" w14:textId="0CD49D98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30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2.3.1.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0B7F" w14:textId="62200C38" w:rsidR="00E02CD5" w:rsidRDefault="00E02CD5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31" w:history="1">
            <w:r w:rsidRPr="00E2106F">
              <w:rPr>
                <w:rStyle w:val="Hyperlink"/>
                <w:b/>
                <w:bCs/>
              </w:rPr>
              <w:t>Chương 3. Triển khai trò chơi “Jump Jump”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FBED54A" w14:textId="1FB62AB4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32" w:history="1">
            <w:r w:rsidRPr="00E2106F">
              <w:rPr>
                <w:rStyle w:val="Hyperlink"/>
                <w:b/>
                <w:bCs/>
              </w:rPr>
              <w:t>3.1. Kịch bản game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7093CAB" w14:textId="358C2A2C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33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3C38" w14:textId="4882AE6B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34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Đồ hoạ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10DB" w14:textId="6B8C061A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35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Âm thanh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533C" w14:textId="59ECDC87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36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Cơ chế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0F0D" w14:textId="2EF9C113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37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màn chơi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0891" w14:textId="78476F14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38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Hệ thống số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67E8" w14:textId="5994CFEF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39" w:history="1">
            <w:r w:rsidRPr="00E2106F">
              <w:rPr>
                <w:rStyle w:val="Hyperlink"/>
                <w:b/>
                <w:bCs/>
              </w:rPr>
              <w:t>3.2. Các nội dung thực 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7372931" w14:textId="32AAABE5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40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3.2.1.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 đồ hoạ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04A9" w14:textId="2D3EFCC3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41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Coroutine và Spawn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824B" w14:textId="5F5B4A79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42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3.2.3.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Collider và Rigidbody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21E2" w14:textId="1A3C8E02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43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3.2.4.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Particle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9C23" w14:textId="42903A6D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44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3.2.5.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Game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DE08" w14:textId="044A7E5E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45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3.2.6.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Tạo Audio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A15D" w14:textId="2EAEEF30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46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3.2.7.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Waves Data và save game bằng PlayerPref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3911" w14:textId="7EDAD4FE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47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3.2.8.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Sử dụng cách thuật toán Object Pooling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F134" w14:textId="56F64A6F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48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3.2.9.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424A" w14:textId="1A33C859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49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3.2.10.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E805" w14:textId="1336E2DF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50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3.2.11.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Hệ thống cơ chế chơi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1189" w14:textId="5A4F403F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51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3.2.12.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Cơ chế chiến đấu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8937" w14:textId="12DA6EF7" w:rsidR="00E02CD5" w:rsidRDefault="00E02CD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091652" w:history="1"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3.2.13.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21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và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D1A8" w14:textId="0662C3B1" w:rsidR="00E02CD5" w:rsidRDefault="00E02CD5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53" w:history="1">
            <w:r w:rsidRPr="00E2106F">
              <w:rPr>
                <w:rStyle w:val="Hyperlink"/>
                <w:b/>
                <w:bCs/>
              </w:rPr>
              <w:t>Chương 4. Triển khai trò chơi “Jump Jump”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B9DE93A" w14:textId="567EA301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54" w:history="1">
            <w:r w:rsidRPr="00E2106F">
              <w:rPr>
                <w:rStyle w:val="Hyperlink"/>
                <w:b/>
                <w:bCs/>
              </w:rPr>
              <w:t>4.1. Giao diện bắt đầu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409560C" w14:textId="4425B61B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55" w:history="1">
            <w:r w:rsidRPr="00E2106F">
              <w:rPr>
                <w:rStyle w:val="Hyperlink"/>
                <w:b/>
                <w:bCs/>
              </w:rPr>
              <w:t>4.2. Giao diện game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2536ED7E" w14:textId="7F56C643" w:rsidR="00E02CD5" w:rsidRDefault="00E02CD5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56" w:history="1">
            <w:r w:rsidRPr="00E2106F">
              <w:rPr>
                <w:rStyle w:val="Hyperlink"/>
                <w:b/>
                <w:bCs/>
              </w:rPr>
              <w:t>4.3. Giao diện kết thúc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4741BA3D" w14:textId="492C79B7" w:rsidR="00E02CD5" w:rsidRDefault="00E02CD5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57" w:history="1">
            <w:r w:rsidRPr="00E2106F">
              <w:rPr>
                <w:rStyle w:val="Hyperlink"/>
                <w:b/>
                <w:bCs/>
              </w:rPr>
              <w:t>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F928A3B" w14:textId="2B3658BD" w:rsidR="00E02CD5" w:rsidRDefault="00E02CD5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091658" w:history="1">
            <w:r w:rsidRPr="00E2106F">
              <w:rPr>
                <w:rStyle w:val="Hyperlink"/>
                <w:b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_Toc152091658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0953F029" w14:textId="73CDCBA1" w:rsidR="00303041" w:rsidRDefault="00303041" w:rsidP="00303041">
          <w:pPr>
            <w:rPr>
              <w:rFonts w:ascii="Times New Roman" w:eastAsia="Times New Roman" w:hAnsi="Times New Roman" w:cs="Times New Roman"/>
              <w:noProof/>
              <w:sz w:val="26"/>
            </w:rPr>
          </w:pPr>
          <w:r>
            <w:rPr>
              <w:rFonts w:ascii="Times New Roman" w:eastAsia="Times New Roman" w:hAnsi="Times New Roman" w:cs="Times New Roman"/>
              <w:noProof/>
              <w:sz w:val="26"/>
            </w:rPr>
            <w:fldChar w:fldCharType="end"/>
          </w:r>
        </w:p>
      </w:sdtContent>
    </w:sdt>
    <w:p w14:paraId="1612AD98" w14:textId="77777777" w:rsidR="00F43402" w:rsidRPr="00F43402" w:rsidRDefault="00F43402" w:rsidP="00F43402"/>
    <w:p w14:paraId="6F07C89F" w14:textId="77777777" w:rsidR="00F43402" w:rsidRPr="00F43402" w:rsidRDefault="00F43402" w:rsidP="00F43402"/>
    <w:p w14:paraId="13777B2B" w14:textId="77777777" w:rsidR="00F43402" w:rsidRPr="00F43402" w:rsidRDefault="00F43402" w:rsidP="00F43402"/>
    <w:p w14:paraId="0EA297EB" w14:textId="77777777" w:rsidR="00F43402" w:rsidRPr="00F43402" w:rsidRDefault="00F43402" w:rsidP="00F43402"/>
    <w:p w14:paraId="48A5C54E" w14:textId="77777777" w:rsidR="00F43402" w:rsidRPr="00F43402" w:rsidRDefault="00F43402" w:rsidP="00F43402"/>
    <w:p w14:paraId="0000F44A" w14:textId="705720D6" w:rsidR="00F43402" w:rsidRDefault="00F43402" w:rsidP="00F43402">
      <w:pPr>
        <w:tabs>
          <w:tab w:val="left" w:pos="5436"/>
        </w:tabs>
        <w:rPr>
          <w:rFonts w:ascii="Times New Roman" w:eastAsia="Times New Roman" w:hAnsi="Times New Roman" w:cs="Times New Roman"/>
          <w:noProof/>
          <w:sz w:val="26"/>
        </w:rPr>
      </w:pPr>
      <w:r>
        <w:rPr>
          <w:rFonts w:ascii="Times New Roman" w:eastAsia="Times New Roman" w:hAnsi="Times New Roman" w:cs="Times New Roman"/>
          <w:noProof/>
          <w:sz w:val="26"/>
        </w:rPr>
        <w:tab/>
      </w:r>
    </w:p>
    <w:p w14:paraId="317F0106" w14:textId="5F1B7F60" w:rsidR="00F43402" w:rsidRDefault="00F43402" w:rsidP="00F43402">
      <w:pPr>
        <w:spacing w:after="160" w:line="259" w:lineRule="auto"/>
        <w:rPr>
          <w:rFonts w:ascii="Times New Roman" w:eastAsia="Times New Roman" w:hAnsi="Times New Roman" w:cs="Times New Roman"/>
          <w:noProof/>
          <w:sz w:val="26"/>
        </w:rPr>
      </w:pPr>
      <w:r>
        <w:rPr>
          <w:rFonts w:ascii="Times New Roman" w:eastAsia="Times New Roman" w:hAnsi="Times New Roman" w:cs="Times New Roman"/>
          <w:noProof/>
          <w:sz w:val="26"/>
        </w:rPr>
        <w:br w:type="page"/>
      </w:r>
    </w:p>
    <w:p w14:paraId="15CA04CE" w14:textId="732313E4" w:rsidR="00B3457E" w:rsidRDefault="00F43402" w:rsidP="00B3457E">
      <w:pPr>
        <w:tabs>
          <w:tab w:val="left" w:pos="5436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3402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 HÌNH ẢNH</w:t>
      </w:r>
    </w:p>
    <w:p w14:paraId="42533285" w14:textId="0D02F8A4" w:rsidR="00E02CD5" w:rsidRDefault="00B3457E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r>
        <w:rPr>
          <w:rFonts w:cs="Times New Roman"/>
          <w:b/>
          <w:bCs/>
          <w:sz w:val="32"/>
          <w:szCs w:val="32"/>
        </w:rPr>
        <w:fldChar w:fldCharType="begin"/>
      </w:r>
      <w:r>
        <w:rPr>
          <w:rFonts w:cs="Times New Roman"/>
          <w:b/>
          <w:bCs/>
          <w:sz w:val="32"/>
          <w:szCs w:val="32"/>
        </w:rPr>
        <w:instrText xml:space="preserve"> TOC \h \z \c "Hình" </w:instrText>
      </w:r>
      <w:r>
        <w:rPr>
          <w:rFonts w:cs="Times New Roman"/>
          <w:b/>
          <w:bCs/>
          <w:sz w:val="32"/>
          <w:szCs w:val="32"/>
        </w:rPr>
        <w:fldChar w:fldCharType="separate"/>
      </w:r>
      <w:hyperlink w:anchor="_Toc152091591" w:history="1">
        <w:r w:rsidR="00E02CD5" w:rsidRPr="0060434F">
          <w:rPr>
            <w:rStyle w:val="Hyperlink"/>
            <w:rFonts w:cs="Times New Roman"/>
            <w:noProof/>
          </w:rPr>
          <w:t>Hình 1. Unity Engine</w:t>
        </w:r>
        <w:r w:rsidR="00E02CD5">
          <w:rPr>
            <w:noProof/>
            <w:webHidden/>
          </w:rPr>
          <w:tab/>
        </w:r>
        <w:r w:rsidR="00E02CD5">
          <w:rPr>
            <w:noProof/>
            <w:webHidden/>
          </w:rPr>
          <w:fldChar w:fldCharType="begin"/>
        </w:r>
        <w:r w:rsidR="00E02CD5">
          <w:rPr>
            <w:noProof/>
            <w:webHidden/>
          </w:rPr>
          <w:instrText xml:space="preserve"> PAGEREF _Toc152091591 \h </w:instrText>
        </w:r>
        <w:r w:rsidR="00E02CD5">
          <w:rPr>
            <w:noProof/>
            <w:webHidden/>
          </w:rPr>
        </w:r>
        <w:r w:rsidR="00E02CD5">
          <w:rPr>
            <w:noProof/>
            <w:webHidden/>
          </w:rPr>
          <w:fldChar w:fldCharType="separate"/>
        </w:r>
        <w:r w:rsidR="00E02CD5">
          <w:rPr>
            <w:noProof/>
            <w:webHidden/>
          </w:rPr>
          <w:t>9</w:t>
        </w:r>
        <w:r w:rsidR="00E02CD5">
          <w:rPr>
            <w:noProof/>
            <w:webHidden/>
          </w:rPr>
          <w:fldChar w:fldCharType="end"/>
        </w:r>
      </w:hyperlink>
    </w:p>
    <w:p w14:paraId="0CC600FF" w14:textId="34EE1659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592" w:history="1">
        <w:r w:rsidRPr="0060434F">
          <w:rPr>
            <w:rStyle w:val="Hyperlink"/>
            <w:rFonts w:cs="Times New Roman"/>
            <w:noProof/>
          </w:rPr>
          <w:t>Hình 2. Môi trường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20E099" w14:textId="0D69CBCB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593" w:history="1">
        <w:r w:rsidRPr="0060434F">
          <w:rPr>
            <w:rStyle w:val="Hyperlink"/>
            <w:rFonts w:cs="Times New Roman"/>
            <w:noProof/>
          </w:rPr>
          <w:t>Hình 3. Môi trường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F551CA2" w14:textId="21E71B76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594" w:history="1">
        <w:r w:rsidRPr="0060434F">
          <w:rPr>
            <w:rStyle w:val="Hyperlink"/>
            <w:rFonts w:cs="Times New Roman"/>
            <w:noProof/>
          </w:rPr>
          <w:t>Hình 4. Môi trường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F383E88" w14:textId="2C5AF3D8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595" w:history="1">
        <w:r w:rsidRPr="0060434F">
          <w:rPr>
            <w:rStyle w:val="Hyperlink"/>
            <w:rFonts w:cs="Times New Roman"/>
            <w:noProof/>
          </w:rPr>
          <w:t>Hình 5. Player trong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C3AC6A" w14:textId="51D52C39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596" w:history="1">
        <w:r w:rsidRPr="0060434F">
          <w:rPr>
            <w:rStyle w:val="Hyperlink"/>
            <w:rFonts w:cs="Times New Roman"/>
            <w:noProof/>
          </w:rPr>
          <w:t>Hình 6. Bản thảo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CBA4383" w14:textId="403EB251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597" w:history="1">
        <w:r w:rsidRPr="0060434F">
          <w:rPr>
            <w:rStyle w:val="Hyperlink"/>
            <w:rFonts w:cs="Times New Roman"/>
            <w:noProof/>
          </w:rPr>
          <w:t>Hình 7. Cạm bẫy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0BCCCBD" w14:textId="33C798C0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598" w:history="1">
        <w:r w:rsidRPr="0060434F">
          <w:rPr>
            <w:rStyle w:val="Hyperlink"/>
            <w:rFonts w:cs="Times New Roman"/>
            <w:noProof/>
          </w:rPr>
          <w:t>Hình 8. Cạm bẫy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6072177" w14:textId="67A3C1CE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599" w:history="1">
        <w:r w:rsidRPr="0060434F">
          <w:rPr>
            <w:rStyle w:val="Hyperlink"/>
            <w:rFonts w:cs="Times New Roman"/>
            <w:noProof/>
          </w:rPr>
          <w:t>Hình 9. Vật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9B8B8D" w14:textId="45BCFB8A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600" w:history="1">
        <w:r w:rsidRPr="0060434F">
          <w:rPr>
            <w:rStyle w:val="Hyperlink"/>
            <w:rFonts w:cs="Times New Roman"/>
            <w:noProof/>
          </w:rPr>
          <w:t>Hình 10. Địa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457857" w14:textId="6A8FDA79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601" w:history="1">
        <w:r w:rsidRPr="0060434F">
          <w:rPr>
            <w:rStyle w:val="Hyperlink"/>
            <w:rFonts w:cs="Times New Roman"/>
            <w:noProof/>
          </w:rPr>
          <w:t>Hình 11. Điểm kết thúc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0266C76" w14:textId="4F4D7660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602" w:history="1">
        <w:r w:rsidRPr="0060434F">
          <w:rPr>
            <w:rStyle w:val="Hyperlink"/>
            <w:rFonts w:cs="Times New Roman"/>
            <w:noProof/>
          </w:rPr>
          <w:t>Hình 12. Audio Natural Music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D1BAFF3" w14:textId="03F31E14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603" w:history="1">
        <w:r w:rsidRPr="0060434F">
          <w:rPr>
            <w:rStyle w:val="Hyperlink"/>
            <w:rFonts w:cs="Times New Roman"/>
            <w:noProof/>
          </w:rPr>
          <w:t>Hình 13. Audio Deadth Music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39E940" w14:textId="0958E55C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604" w:history="1">
        <w:r w:rsidRPr="0060434F">
          <w:rPr>
            <w:rStyle w:val="Hyperlink"/>
            <w:rFonts w:cs="Times New Roman"/>
            <w:noProof/>
          </w:rPr>
          <w:t>Hình 14. Audio Jump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AB60C46" w14:textId="635BD9FA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605" w:history="1">
        <w:r w:rsidRPr="0060434F">
          <w:rPr>
            <w:rStyle w:val="Hyperlink"/>
            <w:rFonts w:cs="Times New Roman"/>
            <w:noProof/>
          </w:rPr>
          <w:t>Hình 15. Audio Collect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501B2F9" w14:textId="680D9219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606" w:history="1">
        <w:r w:rsidRPr="0060434F">
          <w:rPr>
            <w:rStyle w:val="Hyperlink"/>
            <w:rFonts w:cs="Times New Roman"/>
            <w:noProof/>
          </w:rPr>
          <w:t>Hình 16. Audio Finish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D3BB041" w14:textId="6F4BFFDB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607" w:history="1">
        <w:r w:rsidRPr="0060434F">
          <w:rPr>
            <w:rStyle w:val="Hyperlink"/>
            <w:rFonts w:cs="Times New Roman"/>
            <w:noProof/>
          </w:rPr>
          <w:t>Hình 17. Giao diện bắt đầu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5E5977C" w14:textId="63A13DCD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608" w:history="1">
        <w:r w:rsidRPr="0060434F">
          <w:rPr>
            <w:rStyle w:val="Hyperlink"/>
            <w:rFonts w:cs="Times New Roman"/>
            <w:noProof/>
          </w:rPr>
          <w:t>Hình 18. Giao diện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3F16337" w14:textId="5B6C61CB" w:rsidR="00E02CD5" w:rsidRDefault="00E02CD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52091609" w:history="1">
        <w:r w:rsidRPr="0060434F">
          <w:rPr>
            <w:rStyle w:val="Hyperlink"/>
            <w:rFonts w:cs="Times New Roman"/>
            <w:noProof/>
          </w:rPr>
          <w:t>Hình 19. Giao diện kết thúc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8232442" w14:textId="5E77EF7F" w:rsidR="00B3457E" w:rsidRPr="00F43402" w:rsidRDefault="00B3457E" w:rsidP="00AA76FB">
      <w:pPr>
        <w:tabs>
          <w:tab w:val="left" w:pos="5436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  <w:sectPr w:rsidR="00B3457E" w:rsidRPr="00F43402" w:rsidSect="00A178E6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3797A9E3" w14:textId="59EFEF05" w:rsidR="001C5325" w:rsidRDefault="001C5325">
      <w:pPr>
        <w:spacing w:after="160" w:line="259" w:lineRule="auto"/>
        <w:rPr>
          <w:rFonts w:ascii="Times New Roman" w:eastAsia="Times New Roman" w:hAnsi="Times New Roman" w:cstheme="majorBidi"/>
          <w:b/>
          <w:color w:val="000000" w:themeColor="text1"/>
          <w:sz w:val="32"/>
          <w:szCs w:val="22"/>
        </w:rPr>
      </w:pPr>
      <w:bookmarkStart w:id="1" w:name="_Toc150612133"/>
    </w:p>
    <w:p w14:paraId="1580877A" w14:textId="5B0DB2F8" w:rsidR="0039094F" w:rsidRPr="005E3B81" w:rsidRDefault="002718F8" w:rsidP="001C5325">
      <w:pPr>
        <w:pStyle w:val="Heading1"/>
        <w:spacing w:after="360"/>
        <w:jc w:val="center"/>
        <w:rPr>
          <w:rFonts w:ascii="Times New Roman" w:eastAsia="Times New Roman" w:hAnsi="Times New Roman"/>
          <w:b/>
          <w:color w:val="000000" w:themeColor="text1"/>
          <w:szCs w:val="22"/>
        </w:rPr>
      </w:pPr>
      <w:bookmarkStart w:id="2" w:name="_Toc152091610"/>
      <w:r w:rsidRPr="005E3B81">
        <w:rPr>
          <w:rFonts w:ascii="Times New Roman" w:eastAsia="Times New Roman" w:hAnsi="Times New Roman"/>
          <w:b/>
          <w:color w:val="000000" w:themeColor="text1"/>
          <w:szCs w:val="22"/>
        </w:rPr>
        <w:t>LỜI CẢM ƠN</w:t>
      </w:r>
      <w:bookmarkEnd w:id="1"/>
      <w:bookmarkEnd w:id="2"/>
    </w:p>
    <w:p w14:paraId="794C7966" w14:textId="23536EB6" w:rsidR="001C5325" w:rsidRPr="001C5325" w:rsidRDefault="001C5325" w:rsidP="001C5325">
      <w:pPr>
        <w:spacing w:after="160" w:line="360" w:lineRule="auto"/>
        <w:rPr>
          <w:rFonts w:ascii="Times New Roman" w:eastAsia="Times New Roman" w:hAnsi="Times New Roman"/>
          <w:sz w:val="26"/>
          <w:szCs w:val="26"/>
        </w:rPr>
      </w:pPr>
      <w:r w:rsidRPr="001C5325">
        <w:rPr>
          <w:rFonts w:ascii="Times New Roman" w:eastAsia="Times New Roman" w:hAnsi="Times New Roman"/>
          <w:sz w:val="26"/>
          <w:szCs w:val="26"/>
        </w:rPr>
        <w:t xml:space="preserve">Sau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quá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học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tập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rèn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luyện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môn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Công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</w:t>
      </w:r>
      <w:r w:rsidRPr="001C5325">
        <w:rPr>
          <w:rFonts w:ascii="Times New Roman" w:eastAsia="Times New Roman" w:hAnsi="Times New Roman"/>
          <w:sz w:val="26"/>
          <w:szCs w:val="26"/>
        </w:rPr>
        <w:t>ghệ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Thông </w:t>
      </w:r>
      <w:r>
        <w:rPr>
          <w:rFonts w:ascii="Times New Roman" w:eastAsia="Times New Roman" w:hAnsi="Times New Roman"/>
          <w:sz w:val="26"/>
          <w:szCs w:val="26"/>
        </w:rPr>
        <w:t>T</w:t>
      </w:r>
      <w:r w:rsidRPr="001C5325">
        <w:rPr>
          <w:rFonts w:ascii="Times New Roman" w:eastAsia="Times New Roman" w:hAnsi="Times New Roman"/>
          <w:sz w:val="26"/>
          <w:szCs w:val="26"/>
        </w:rPr>
        <w:t xml:space="preserve">in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trường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Đại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học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Giao </w:t>
      </w:r>
      <w:r>
        <w:rPr>
          <w:rFonts w:ascii="Times New Roman" w:eastAsia="Times New Roman" w:hAnsi="Times New Roman"/>
          <w:sz w:val="26"/>
          <w:szCs w:val="26"/>
        </w:rPr>
        <w:t>T</w:t>
      </w:r>
      <w:r w:rsidRPr="001C5325">
        <w:rPr>
          <w:rFonts w:ascii="Times New Roman" w:eastAsia="Times New Roman" w:hAnsi="Times New Roman"/>
          <w:sz w:val="26"/>
          <w:szCs w:val="26"/>
        </w:rPr>
        <w:t xml:space="preserve">hông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Vận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</w:t>
      </w:r>
      <w:r w:rsidRPr="001C5325">
        <w:rPr>
          <w:rFonts w:ascii="Times New Roman" w:eastAsia="Times New Roman" w:hAnsi="Times New Roman"/>
          <w:sz w:val="26"/>
          <w:szCs w:val="26"/>
        </w:rPr>
        <w:t>ải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–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Phân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H</w:t>
      </w:r>
      <w:r w:rsidRPr="001C5325">
        <w:rPr>
          <w:rFonts w:ascii="Times New Roman" w:eastAsia="Times New Roman" w:hAnsi="Times New Roman"/>
          <w:sz w:val="26"/>
          <w:szCs w:val="26"/>
        </w:rPr>
        <w:t xml:space="preserve">iệu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phố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Hồ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Chí Minh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em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kiến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thức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kỹ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tế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hoàn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đề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bài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tập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lớn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em</w:t>
      </w:r>
      <w:proofErr w:type="spellEnd"/>
    </w:p>
    <w:p w14:paraId="05DA24EF" w14:textId="090ECB78" w:rsidR="001C5325" w:rsidRPr="001C5325" w:rsidRDefault="001C5325" w:rsidP="001C5325">
      <w:pPr>
        <w:spacing w:after="160" w:line="360" w:lineRule="auto"/>
        <w:rPr>
          <w:rFonts w:ascii="Times New Roman" w:eastAsia="Times New Roman" w:hAnsi="Times New Roman"/>
          <w:sz w:val="26"/>
          <w:szCs w:val="26"/>
        </w:rPr>
      </w:pPr>
      <w:r w:rsidRPr="001C5325">
        <w:rPr>
          <w:rFonts w:ascii="Times New Roman" w:eastAsia="Times New Roman" w:hAnsi="Times New Roman"/>
          <w:sz w:val="26"/>
          <w:szCs w:val="26"/>
        </w:rPr>
        <w:t xml:space="preserve">Em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xin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gửi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lời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cám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ơn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chân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quý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thầy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cô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môn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Công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nghệ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Thông tin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trường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Đại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học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Giao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Vận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–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Phân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hiệu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phố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Hồ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Chí Minh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tâm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hướng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dẫn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truyền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đạt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kiến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thức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kinh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nghiệm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em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suốt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gian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học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tập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bài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tập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lớn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tận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tình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. Em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xin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chúc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quý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thầy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cô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thật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sức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khỏe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luôn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đạt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sống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Đặc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biệt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em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xin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cảm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ơn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thầy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Trần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Phong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Nhã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trực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tiếp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hướng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dẫn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em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quá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đề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“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Xây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dựng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chơi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Jump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Jump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nghệ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Unity”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>.</w:t>
      </w:r>
    </w:p>
    <w:p w14:paraId="1CC7A770" w14:textId="77777777" w:rsidR="001C5325" w:rsidRPr="001C5325" w:rsidRDefault="001C5325" w:rsidP="001C5325">
      <w:pPr>
        <w:spacing w:after="160" w:line="360" w:lineRule="auto"/>
        <w:rPr>
          <w:rFonts w:ascii="Times New Roman" w:eastAsia="Times New Roman" w:hAnsi="Times New Roman"/>
          <w:sz w:val="26"/>
          <w:szCs w:val="26"/>
        </w:rPr>
      </w:pPr>
      <w:r w:rsidRPr="001C5325">
        <w:rPr>
          <w:rFonts w:ascii="Times New Roman" w:eastAsia="Times New Roman" w:hAnsi="Times New Roman"/>
          <w:sz w:val="26"/>
          <w:szCs w:val="26"/>
        </w:rPr>
        <w:t xml:space="preserve">Sau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gian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nỗ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lực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đề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hoàn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Nhưng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tránh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khỏi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sai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sót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do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em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còn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chưa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kinh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nghiệm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tế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. Em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kính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sự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góp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xét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quý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thầy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cô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em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hoàn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thiện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hoàn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tốt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hơn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đề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mình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>.</w:t>
      </w:r>
    </w:p>
    <w:p w14:paraId="326F3986" w14:textId="77777777" w:rsidR="001C5325" w:rsidRPr="001C5325" w:rsidRDefault="001C5325" w:rsidP="001C5325">
      <w:pPr>
        <w:spacing w:after="160" w:line="360" w:lineRule="auto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Lời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em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nữa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kính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chúc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quý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thầy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cô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môn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Công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nghệ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Thông tin Trường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Đại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học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Giao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Vận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–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Phân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hiệu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phố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Hồ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Chí Minh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thật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sức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khỏe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>.</w:t>
      </w:r>
    </w:p>
    <w:p w14:paraId="7E291073" w14:textId="6FFE883E" w:rsidR="002718F8" w:rsidRDefault="001C5325" w:rsidP="001C5325">
      <w:pPr>
        <w:spacing w:after="160" w:line="360" w:lineRule="auto"/>
        <w:rPr>
          <w:rFonts w:ascii="Times New Roman" w:eastAsia="Times New Roman" w:hAnsi="Times New Roman"/>
          <w:sz w:val="26"/>
          <w:szCs w:val="26"/>
        </w:rPr>
      </w:pPr>
      <w:r w:rsidRPr="001C5325">
        <w:rPr>
          <w:rFonts w:ascii="Times New Roman" w:eastAsia="Times New Roman" w:hAnsi="Times New Roman"/>
          <w:sz w:val="26"/>
          <w:szCs w:val="26"/>
        </w:rPr>
        <w:t xml:space="preserve">Em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xin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chân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cảm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C5325">
        <w:rPr>
          <w:rFonts w:ascii="Times New Roman" w:eastAsia="Times New Roman" w:hAnsi="Times New Roman"/>
          <w:sz w:val="26"/>
          <w:szCs w:val="26"/>
        </w:rPr>
        <w:t>ơn</w:t>
      </w:r>
      <w:proofErr w:type="spellEnd"/>
      <w:r w:rsidRPr="001C5325">
        <w:rPr>
          <w:rFonts w:ascii="Times New Roman" w:eastAsia="Times New Roman" w:hAnsi="Times New Roman"/>
          <w:sz w:val="26"/>
          <w:szCs w:val="26"/>
        </w:rPr>
        <w:t>!</w:t>
      </w:r>
      <w:r w:rsidR="002718F8">
        <w:rPr>
          <w:rFonts w:ascii="Times New Roman" w:eastAsia="Times New Roman" w:hAnsi="Times New Roman"/>
          <w:sz w:val="26"/>
          <w:szCs w:val="26"/>
        </w:rPr>
        <w:br w:type="page"/>
      </w:r>
    </w:p>
    <w:p w14:paraId="6319D7B7" w14:textId="77777777" w:rsidR="002718F8" w:rsidRPr="005E3B81" w:rsidRDefault="002718F8" w:rsidP="005E3B81">
      <w:pPr>
        <w:pStyle w:val="Heading1"/>
        <w:jc w:val="center"/>
        <w:rPr>
          <w:rFonts w:ascii="Times New Roman" w:eastAsia="Times New Roman" w:hAnsi="Times New Roman"/>
          <w:b/>
          <w:color w:val="000000" w:themeColor="text1"/>
          <w:szCs w:val="22"/>
        </w:rPr>
      </w:pPr>
      <w:bookmarkStart w:id="3" w:name="_Toc150612134"/>
      <w:bookmarkStart w:id="4" w:name="_Toc152091611"/>
      <w:r w:rsidRPr="005E3B81">
        <w:rPr>
          <w:rFonts w:ascii="Times New Roman" w:eastAsia="Times New Roman" w:hAnsi="Times New Roman"/>
          <w:b/>
          <w:color w:val="000000" w:themeColor="text1"/>
          <w:szCs w:val="22"/>
        </w:rPr>
        <w:lastRenderedPageBreak/>
        <w:t>NHẬN XÉT CỦA GIẢNG VIÊN</w:t>
      </w:r>
      <w:bookmarkEnd w:id="3"/>
      <w:bookmarkEnd w:id="4"/>
    </w:p>
    <w:p w14:paraId="334A0CE9" w14:textId="53279057" w:rsidR="002718F8" w:rsidRPr="002718F8" w:rsidRDefault="002718F8" w:rsidP="005E3B81">
      <w:pPr>
        <w:spacing w:before="360"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759CB1B5" w14:textId="48191D8D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03C21CCA" w14:textId="068F8FC1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032EE0C2" w14:textId="4C8A974F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67FAB11D" w14:textId="7FC6F6E3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49A9651C" w14:textId="525B0766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3921E78E" w14:textId="7BDB9460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429B6565" w14:textId="31D82F8C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7C38ACB9" w14:textId="4DA4CD53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351E4E3E" w14:textId="4665BD39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02662D62" w14:textId="481905E7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24E7B9C2" w14:textId="58FBCFA5" w:rsid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5F2F8798" w14:textId="77777777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3D71C622" w14:textId="77777777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50CAE01D" w14:textId="77777777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1204A99B" w14:textId="77777777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57EB5674" w14:textId="77777777" w:rsid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7A60945A" w14:textId="77777777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66283655" w14:textId="77777777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2FB93B9D" w14:textId="77777777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7030BC9D" w14:textId="77777777" w:rsidR="002718F8" w:rsidRP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14B7C6DF" w14:textId="390FD5ED" w:rsidR="002718F8" w:rsidRDefault="002718F8" w:rsidP="002718F8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08C32E61" w14:textId="77777777" w:rsidR="005E3B81" w:rsidRDefault="002718F8" w:rsidP="005E3B81">
      <w:pPr>
        <w:spacing w:after="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……………………………………………………………………………………</w:t>
      </w:r>
    </w:p>
    <w:p w14:paraId="4CC74FC3" w14:textId="168A41B7" w:rsidR="005E3B81" w:rsidRDefault="005E3B81" w:rsidP="001C5325">
      <w:pPr>
        <w:pStyle w:val="Heading1"/>
        <w:spacing w:after="240"/>
        <w:jc w:val="center"/>
        <w:rPr>
          <w:rFonts w:ascii="Times New Roman" w:eastAsia="Times New Roman" w:hAnsi="Times New Roman"/>
          <w:b/>
          <w:color w:val="000000" w:themeColor="text1"/>
          <w:szCs w:val="22"/>
        </w:rPr>
      </w:pPr>
      <w:bookmarkStart w:id="5" w:name="_Toc152091612"/>
      <w:r w:rsidRPr="005E3B81">
        <w:rPr>
          <w:rFonts w:ascii="Times New Roman" w:eastAsia="Times New Roman" w:hAnsi="Times New Roman"/>
          <w:b/>
          <w:color w:val="000000" w:themeColor="text1"/>
          <w:szCs w:val="22"/>
        </w:rPr>
        <w:lastRenderedPageBreak/>
        <w:t xml:space="preserve">PHÂN CÔNG </w:t>
      </w:r>
      <w:proofErr w:type="spellStart"/>
      <w:r w:rsidR="00E02CD5">
        <w:rPr>
          <w:rFonts w:ascii="Times New Roman" w:eastAsia="Times New Roman" w:hAnsi="Times New Roman"/>
          <w:b/>
          <w:color w:val="000000" w:themeColor="text1"/>
          <w:szCs w:val="22"/>
        </w:rPr>
        <w:t>CÔNG</w:t>
      </w:r>
      <w:proofErr w:type="spellEnd"/>
      <w:r w:rsidR="00E02CD5">
        <w:rPr>
          <w:rFonts w:ascii="Times New Roman" w:eastAsia="Times New Roman" w:hAnsi="Times New Roman"/>
          <w:b/>
          <w:color w:val="000000" w:themeColor="text1"/>
          <w:szCs w:val="22"/>
        </w:rPr>
        <w:t xml:space="preserve"> VIỆC</w:t>
      </w:r>
      <w:bookmarkEnd w:id="5"/>
    </w:p>
    <w:p w14:paraId="62C2E431" w14:textId="77777777" w:rsidR="005E3B81" w:rsidRPr="005E3B81" w:rsidRDefault="005E3B81" w:rsidP="005E3B8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2786"/>
        <w:gridCol w:w="1983"/>
      </w:tblGrid>
      <w:tr w:rsidR="00AA76FB" w:rsidRPr="005E3B81" w14:paraId="20DA487C" w14:textId="43791454" w:rsidTr="003C3113">
        <w:trPr>
          <w:trHeight w:val="518"/>
          <w:jc w:val="center"/>
        </w:trPr>
        <w:tc>
          <w:tcPr>
            <w:tcW w:w="2405" w:type="dxa"/>
            <w:shd w:val="clear" w:color="auto" w:fill="auto"/>
            <w:vAlign w:val="bottom"/>
          </w:tcPr>
          <w:p w14:paraId="684D6F24" w14:textId="77777777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5E3B81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5E3B81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3B81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5E3B81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3B81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7DAD9C2E" w14:textId="1D4A7D03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5E3B81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084D8454" w14:textId="77777777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5E3B81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5E3B81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3B81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983" w:type="dxa"/>
            <w:vAlign w:val="center"/>
          </w:tcPr>
          <w:p w14:paraId="170DC152" w14:textId="1947220D" w:rsidR="00AA76FB" w:rsidRPr="00AA76FB" w:rsidRDefault="00AA76FB" w:rsidP="00AA76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chấm</w:t>
            </w:r>
            <w:proofErr w:type="spellEnd"/>
          </w:p>
        </w:tc>
      </w:tr>
      <w:tr w:rsidR="00AA76FB" w:rsidRPr="005E3B81" w14:paraId="702AC498" w14:textId="05BE225C" w:rsidTr="003C3113">
        <w:trPr>
          <w:trHeight w:val="2022"/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711B78D6" w14:textId="77777777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5E3B81">
              <w:rPr>
                <w:rFonts w:ascii="Times New Roman" w:eastAsia="Times New Roman" w:hAnsi="Times New Roman"/>
                <w:sz w:val="26"/>
                <w:szCs w:val="26"/>
              </w:rPr>
              <w:t>Phạm Hoàng Yến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F7A7FF" w14:textId="77777777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5E3B81">
              <w:rPr>
                <w:rFonts w:ascii="Times New Roman" w:eastAsia="Times New Roman" w:hAnsi="Times New Roman"/>
                <w:sz w:val="26"/>
                <w:szCs w:val="26"/>
              </w:rPr>
              <w:t>6151071031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48F4BE06" w14:textId="549ABFF3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assets (player, enemy), coroutine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spawn enemy</w:t>
            </w:r>
          </w:p>
        </w:tc>
        <w:tc>
          <w:tcPr>
            <w:tcW w:w="1983" w:type="dxa"/>
            <w:vAlign w:val="center"/>
          </w:tcPr>
          <w:p w14:paraId="6A38E668" w14:textId="72424158" w:rsidR="00AA76FB" w:rsidRPr="005E3B81" w:rsidRDefault="003C3113" w:rsidP="00CB3B3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</w:p>
        </w:tc>
      </w:tr>
      <w:tr w:rsidR="00AA76FB" w:rsidRPr="005E3B81" w14:paraId="146269AA" w14:textId="23EC0C75" w:rsidTr="003C3113">
        <w:trPr>
          <w:trHeight w:val="1966"/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33C4E1F2" w14:textId="77777777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5E3B81">
              <w:rPr>
                <w:rFonts w:ascii="Times New Roman" w:eastAsia="Times New Roman" w:hAnsi="Times New Roman"/>
                <w:sz w:val="26"/>
                <w:szCs w:val="26"/>
              </w:rPr>
              <w:t xml:space="preserve">Nguyễn Thanh </w:t>
            </w:r>
            <w:proofErr w:type="spellStart"/>
            <w:r w:rsidRPr="005E3B81">
              <w:rPr>
                <w:rFonts w:ascii="Times New Roman" w:eastAsia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31CDBF4" w14:textId="77777777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5E3B81">
              <w:rPr>
                <w:rFonts w:ascii="Times New Roman" w:eastAsia="Times New Roman" w:hAnsi="Times New Roman"/>
                <w:sz w:val="26"/>
                <w:szCs w:val="26"/>
              </w:rPr>
              <w:t>6151071017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252EEDB8" w14:textId="07DDC4B6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asstets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cạm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bẫy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), collider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rigidbody</w:t>
            </w:r>
            <w:proofErr w:type="spellEnd"/>
          </w:p>
        </w:tc>
        <w:tc>
          <w:tcPr>
            <w:tcW w:w="1983" w:type="dxa"/>
            <w:vAlign w:val="center"/>
          </w:tcPr>
          <w:p w14:paraId="31A6B4D4" w14:textId="72D1C8D3" w:rsidR="00AA76FB" w:rsidRPr="005E3B81" w:rsidRDefault="003C3113" w:rsidP="00CB3B3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</w:p>
        </w:tc>
      </w:tr>
      <w:tr w:rsidR="00AA76FB" w:rsidRPr="005E3B81" w14:paraId="2EF23791" w14:textId="6373F810" w:rsidTr="003C3113">
        <w:trPr>
          <w:trHeight w:val="1682"/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1E7C4C9E" w14:textId="77777777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5E3B81">
              <w:rPr>
                <w:rFonts w:ascii="Times New Roman" w:eastAsia="Times New Roman" w:hAnsi="Times New Roman"/>
                <w:sz w:val="26"/>
                <w:szCs w:val="26"/>
              </w:rPr>
              <w:t>Trần</w:t>
            </w:r>
            <w:proofErr w:type="spellEnd"/>
            <w:r w:rsidRPr="005E3B81">
              <w:rPr>
                <w:rFonts w:ascii="Times New Roman" w:eastAsia="Times New Roman" w:hAnsi="Times New Roman"/>
                <w:sz w:val="26"/>
                <w:szCs w:val="26"/>
              </w:rPr>
              <w:t xml:space="preserve"> Minh </w:t>
            </w:r>
            <w:proofErr w:type="spellStart"/>
            <w:r w:rsidRPr="005E3B81">
              <w:rPr>
                <w:rFonts w:ascii="Times New Roman" w:eastAsia="Times New Roman" w:hAnsi="Times New Roman"/>
                <w:sz w:val="26"/>
                <w:szCs w:val="26"/>
              </w:rPr>
              <w:t>Nhựt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194032C" w14:textId="77777777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5E3B81">
              <w:rPr>
                <w:rFonts w:ascii="Times New Roman" w:eastAsia="Times New Roman" w:hAnsi="Times New Roman"/>
                <w:sz w:val="26"/>
                <w:szCs w:val="26"/>
              </w:rPr>
              <w:t>6151071080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464A642F" w14:textId="3C11573B" w:rsidR="00AA76FB" w:rsidRPr="005E3B81" w:rsidRDefault="00AA76FB" w:rsidP="005E3B8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kịch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game, singleton, </w:t>
            </w:r>
            <w:proofErr w:type="spellStart"/>
            <w:r w:rsidR="00CB3B3F">
              <w:rPr>
                <w:rFonts w:ascii="Times New Roman" w:eastAsia="Times New Roman" w:hAnsi="Times New Roman"/>
                <w:sz w:val="26"/>
                <w:szCs w:val="26"/>
              </w:rPr>
              <w:t>thiết</w:t>
            </w:r>
            <w:proofErr w:type="spellEnd"/>
            <w:r w:rsidR="00CB3B3F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CB3B3F">
              <w:rPr>
                <w:rFonts w:ascii="Times New Roman" w:eastAsia="Times New Roman" w:hAnsi="Times New Roman"/>
                <w:sz w:val="26"/>
                <w:szCs w:val="26"/>
              </w:rPr>
              <w:t>kế</w:t>
            </w:r>
            <w:proofErr w:type="spellEnd"/>
            <w:r w:rsidR="00CB3B3F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CB3B3F">
              <w:rPr>
                <w:rFonts w:ascii="Times New Roman" w:eastAsia="Times New Roman" w:hAnsi="Times New Roman"/>
                <w:sz w:val="26"/>
                <w:szCs w:val="26"/>
              </w:rPr>
              <w:t>lối</w:t>
            </w:r>
            <w:proofErr w:type="spellEnd"/>
            <w:r w:rsidR="00CB3B3F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CB3B3F">
              <w:rPr>
                <w:rFonts w:ascii="Times New Roman" w:eastAsia="Times New Roman" w:hAnsi="Times New Roman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983" w:type="dxa"/>
            <w:vAlign w:val="center"/>
          </w:tcPr>
          <w:p w14:paraId="73006FDA" w14:textId="75122A3B" w:rsidR="00AA76FB" w:rsidRDefault="003C3113" w:rsidP="00CB3B3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</w:p>
        </w:tc>
      </w:tr>
    </w:tbl>
    <w:p w14:paraId="74336F37" w14:textId="77777777" w:rsidR="005E3B81" w:rsidRDefault="005E3B81" w:rsidP="005E3B81">
      <w:pPr>
        <w:spacing w:after="240"/>
        <w:rPr>
          <w:rFonts w:ascii="Times New Roman" w:eastAsia="Times New Roman" w:hAnsi="Times New Roman"/>
          <w:b/>
          <w:sz w:val="32"/>
          <w:szCs w:val="32"/>
        </w:rPr>
      </w:pPr>
    </w:p>
    <w:p w14:paraId="1E579534" w14:textId="77777777" w:rsidR="005E3B81" w:rsidRDefault="005E3B81">
      <w:pPr>
        <w:spacing w:after="160" w:line="259" w:lineRule="auto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p w14:paraId="22DF8486" w14:textId="5DAB6269" w:rsidR="005E3B81" w:rsidRDefault="005E3B81" w:rsidP="005E3B81">
      <w:pPr>
        <w:pStyle w:val="Heading1"/>
        <w:jc w:val="center"/>
        <w:rPr>
          <w:rFonts w:ascii="Times New Roman" w:eastAsia="Times New Roman" w:hAnsi="Times New Roman"/>
          <w:b/>
          <w:color w:val="000000" w:themeColor="text1"/>
        </w:rPr>
      </w:pPr>
      <w:bookmarkStart w:id="6" w:name="_Toc152091613"/>
      <w:proofErr w:type="spellStart"/>
      <w:r w:rsidRPr="005E3B81">
        <w:rPr>
          <w:rFonts w:ascii="Times New Roman" w:eastAsia="Times New Roman" w:hAnsi="Times New Roman"/>
          <w:b/>
          <w:color w:val="000000" w:themeColor="text1"/>
        </w:rPr>
        <w:lastRenderedPageBreak/>
        <w:t>Chương</w:t>
      </w:r>
      <w:proofErr w:type="spellEnd"/>
      <w:r w:rsidRPr="005E3B81">
        <w:rPr>
          <w:rFonts w:ascii="Times New Roman" w:eastAsia="Times New Roman" w:hAnsi="Times New Roman"/>
          <w:b/>
          <w:color w:val="000000" w:themeColor="text1"/>
        </w:rPr>
        <w:t xml:space="preserve"> 1. </w:t>
      </w:r>
      <w:proofErr w:type="spellStart"/>
      <w:r w:rsidR="00F43402">
        <w:rPr>
          <w:rFonts w:ascii="Times New Roman" w:eastAsia="Times New Roman" w:hAnsi="Times New Roman"/>
          <w:b/>
          <w:color w:val="000000" w:themeColor="text1"/>
        </w:rPr>
        <w:t>Tổng</w:t>
      </w:r>
      <w:proofErr w:type="spellEnd"/>
      <w:r w:rsidR="00F43402">
        <w:rPr>
          <w:rFonts w:ascii="Times New Roman" w:eastAsia="Times New Roman" w:hAnsi="Times New Roman"/>
          <w:b/>
          <w:color w:val="000000" w:themeColor="text1"/>
        </w:rPr>
        <w:t xml:space="preserve"> </w:t>
      </w:r>
      <w:proofErr w:type="spellStart"/>
      <w:r w:rsidR="00F43402">
        <w:rPr>
          <w:rFonts w:ascii="Times New Roman" w:eastAsia="Times New Roman" w:hAnsi="Times New Roman"/>
          <w:b/>
          <w:color w:val="000000" w:themeColor="text1"/>
        </w:rPr>
        <w:t>quan</w:t>
      </w:r>
      <w:proofErr w:type="spellEnd"/>
      <w:r w:rsidR="00F43402">
        <w:rPr>
          <w:rFonts w:ascii="Times New Roman" w:eastAsia="Times New Roman" w:hAnsi="Times New Roman"/>
          <w:b/>
          <w:color w:val="000000" w:themeColor="text1"/>
        </w:rPr>
        <w:t xml:space="preserve"> </w:t>
      </w:r>
      <w:proofErr w:type="spellStart"/>
      <w:r w:rsidR="00F43402">
        <w:rPr>
          <w:rFonts w:ascii="Times New Roman" w:eastAsia="Times New Roman" w:hAnsi="Times New Roman"/>
          <w:b/>
          <w:color w:val="000000" w:themeColor="text1"/>
        </w:rPr>
        <w:t>đề</w:t>
      </w:r>
      <w:proofErr w:type="spellEnd"/>
      <w:r w:rsidR="00F43402">
        <w:rPr>
          <w:rFonts w:ascii="Times New Roman" w:eastAsia="Times New Roman" w:hAnsi="Times New Roman"/>
          <w:b/>
          <w:color w:val="000000" w:themeColor="text1"/>
        </w:rPr>
        <w:t xml:space="preserve"> </w:t>
      </w:r>
      <w:proofErr w:type="spellStart"/>
      <w:r w:rsidR="00F43402">
        <w:rPr>
          <w:rFonts w:ascii="Times New Roman" w:eastAsia="Times New Roman" w:hAnsi="Times New Roman"/>
          <w:b/>
          <w:color w:val="000000" w:themeColor="text1"/>
        </w:rPr>
        <w:t>tài</w:t>
      </w:r>
      <w:bookmarkEnd w:id="6"/>
      <w:proofErr w:type="spellEnd"/>
    </w:p>
    <w:p w14:paraId="525854EB" w14:textId="103974E5" w:rsidR="00303041" w:rsidRDefault="00F43402" w:rsidP="00F43402">
      <w:pPr>
        <w:pStyle w:val="ListParagraph"/>
        <w:numPr>
          <w:ilvl w:val="1"/>
          <w:numId w:val="1"/>
        </w:numPr>
        <w:tabs>
          <w:tab w:val="left" w:pos="709"/>
        </w:tabs>
        <w:spacing w:before="240" w:after="240"/>
        <w:ind w:left="0" w:firstLine="0"/>
        <w:contextualSpacing w:val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52091614"/>
      <w:r>
        <w:rPr>
          <w:rFonts w:ascii="Times New Roman" w:hAnsi="Times New Roman" w:cs="Times New Roman"/>
          <w:b/>
          <w:bCs/>
          <w:sz w:val="28"/>
          <w:szCs w:val="28"/>
        </w:rPr>
        <w:t xml:space="preserve">Lý do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bookmarkEnd w:id="7"/>
      <w:proofErr w:type="spellEnd"/>
    </w:p>
    <w:p w14:paraId="33233094" w14:textId="612363C5" w:rsidR="00F43402" w:rsidRPr="00F43402" w:rsidRDefault="00F43402" w:rsidP="00F43402">
      <w:pPr>
        <w:spacing w:after="240" w:line="360" w:lineRule="auto"/>
        <w:ind w:right="320"/>
        <w:rPr>
          <w:rFonts w:ascii="Times New Roman" w:eastAsia="Times New Roman" w:hAnsi="Times New Roman"/>
          <w:sz w:val="26"/>
        </w:rPr>
      </w:pPr>
      <w:proofErr w:type="spellStart"/>
      <w:r w:rsidRPr="00F43402">
        <w:rPr>
          <w:rFonts w:ascii="Times New Roman" w:eastAsia="Times New Roman" w:hAnsi="Times New Roman"/>
          <w:sz w:val="26"/>
        </w:rPr>
        <w:t>Giải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trí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một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trong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những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cầu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thiết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yếu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của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con </w:t>
      </w:r>
      <w:proofErr w:type="spellStart"/>
      <w:r w:rsidRPr="00F43402">
        <w:rPr>
          <w:rFonts w:ascii="Times New Roman" w:eastAsia="Times New Roman" w:hAnsi="Times New Roman"/>
          <w:sz w:val="26"/>
        </w:rPr>
        <w:t>người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ngày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nay </w:t>
      </w:r>
      <w:proofErr w:type="spellStart"/>
      <w:r w:rsidRPr="00F43402">
        <w:rPr>
          <w:rFonts w:ascii="Times New Roman" w:eastAsia="Times New Roman" w:hAnsi="Times New Roman"/>
          <w:sz w:val="26"/>
        </w:rPr>
        <w:t>khi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cuộc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sống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ngày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càng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phát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triển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đồng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nghĩa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với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việc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áp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lực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của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con </w:t>
      </w:r>
      <w:proofErr w:type="spellStart"/>
      <w:r w:rsidRPr="00F43402">
        <w:rPr>
          <w:rFonts w:ascii="Times New Roman" w:eastAsia="Times New Roman" w:hAnsi="Times New Roman"/>
          <w:sz w:val="26"/>
        </w:rPr>
        <w:t>người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ngày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càng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nhiều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do </w:t>
      </w:r>
      <w:proofErr w:type="spellStart"/>
      <w:r w:rsidRPr="00F43402">
        <w:rPr>
          <w:rFonts w:ascii="Times New Roman" w:eastAsia="Times New Roman" w:hAnsi="Times New Roman"/>
          <w:sz w:val="26"/>
        </w:rPr>
        <w:t>đó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cầu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giải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trí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không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thiếu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cũng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không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phải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ai </w:t>
      </w:r>
      <w:proofErr w:type="spellStart"/>
      <w:r w:rsidRPr="00F43402">
        <w:rPr>
          <w:rFonts w:ascii="Times New Roman" w:eastAsia="Times New Roman" w:hAnsi="Times New Roman"/>
          <w:sz w:val="26"/>
        </w:rPr>
        <w:t>cũng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thời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gian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tham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gia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các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hoạt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động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bên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ngoài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giải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tỏa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căng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thẳng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nên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chơi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F43402">
        <w:rPr>
          <w:rFonts w:ascii="Times New Roman" w:eastAsia="Times New Roman" w:hAnsi="Times New Roman"/>
          <w:sz w:val="26"/>
        </w:rPr>
        <w:t>là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lựa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chọn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tối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ưu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của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họ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trong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trường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hợp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này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</w:p>
    <w:p w14:paraId="680B7D39" w14:textId="4532FF9E" w:rsidR="00F43402" w:rsidRPr="00F43402" w:rsidRDefault="00F43402" w:rsidP="00F43402">
      <w:pPr>
        <w:spacing w:after="240" w:line="360" w:lineRule="auto"/>
        <w:ind w:right="320"/>
        <w:rPr>
          <w:rFonts w:ascii="Times New Roman" w:eastAsia="Times New Roman" w:hAnsi="Times New Roman"/>
          <w:sz w:val="26"/>
        </w:rPr>
      </w:pPr>
      <w:r w:rsidRPr="00F43402">
        <w:rPr>
          <w:rFonts w:ascii="Times New Roman" w:eastAsia="Times New Roman" w:hAnsi="Times New Roman"/>
          <w:sz w:val="26"/>
        </w:rPr>
        <w:t xml:space="preserve">Khi </w:t>
      </w:r>
      <w:proofErr w:type="spellStart"/>
      <w:r w:rsidRPr="00F43402">
        <w:rPr>
          <w:rFonts w:ascii="Times New Roman" w:eastAsia="Times New Roman" w:hAnsi="Times New Roman"/>
          <w:sz w:val="26"/>
        </w:rPr>
        <w:t>bắt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đầu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vào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lĩnh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vực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làm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game</w:t>
      </w:r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các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developer </w:t>
      </w:r>
      <w:proofErr w:type="spellStart"/>
      <w:r w:rsidRPr="00F43402">
        <w:rPr>
          <w:rFonts w:ascii="Times New Roman" w:eastAsia="Times New Roman" w:hAnsi="Times New Roman"/>
          <w:sz w:val="26"/>
        </w:rPr>
        <w:t>có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thỏa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sức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sáng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tạo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tạo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ra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một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thế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giới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như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trong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tưởng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tượng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của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bản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thân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hiện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nay </w:t>
      </w:r>
      <w:proofErr w:type="spellStart"/>
      <w:r w:rsidRPr="00F43402">
        <w:rPr>
          <w:rFonts w:ascii="Times New Roman" w:eastAsia="Times New Roman" w:hAnsi="Times New Roman"/>
          <w:sz w:val="26"/>
        </w:rPr>
        <w:t>lập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trình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F43402">
        <w:rPr>
          <w:rFonts w:ascii="Times New Roman" w:eastAsia="Times New Roman" w:hAnsi="Times New Roman"/>
          <w:sz w:val="26"/>
        </w:rPr>
        <w:t>không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còn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khó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tiếp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cận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như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ngày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xưa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nữa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đã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cá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công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cụ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các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phần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mềm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Game Engine </w:t>
      </w:r>
      <w:proofErr w:type="spellStart"/>
      <w:r w:rsidRPr="00F43402">
        <w:rPr>
          <w:rFonts w:ascii="Times New Roman" w:eastAsia="Times New Roman" w:hAnsi="Times New Roman"/>
          <w:sz w:val="26"/>
        </w:rPr>
        <w:t>hỗ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proofErr w:type="gramStart"/>
      <w:r w:rsidRPr="00F43402">
        <w:rPr>
          <w:rFonts w:ascii="Times New Roman" w:eastAsia="Times New Roman" w:hAnsi="Times New Roman"/>
          <w:sz w:val="26"/>
        </w:rPr>
        <w:t>trợ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,</w:t>
      </w:r>
      <w:proofErr w:type="gram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giúp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cho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lập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trình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viên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tạo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ra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những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F43402">
        <w:rPr>
          <w:rFonts w:ascii="Times New Roman" w:eastAsia="Times New Roman" w:hAnsi="Times New Roman"/>
          <w:sz w:val="26"/>
        </w:rPr>
        <w:t>có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đồ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họa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cốt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truyện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, </w:t>
      </w:r>
      <w:proofErr w:type="spellStart"/>
      <w:r w:rsidRPr="00F43402">
        <w:rPr>
          <w:rFonts w:ascii="Times New Roman" w:eastAsia="Times New Roman" w:hAnsi="Times New Roman"/>
          <w:sz w:val="26"/>
        </w:rPr>
        <w:t>âm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thanh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lối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chơi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cuốn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hút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hút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nhiều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người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chơi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cho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họ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những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trãi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nghiệm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tuyệt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vời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</w:p>
    <w:p w14:paraId="1BCFDD49" w14:textId="77777777" w:rsidR="00F43402" w:rsidRPr="00F43402" w:rsidRDefault="00F43402" w:rsidP="00F43402">
      <w:pPr>
        <w:spacing w:after="240" w:line="360" w:lineRule="auto"/>
        <w:ind w:right="320"/>
        <w:rPr>
          <w:rFonts w:ascii="Times New Roman" w:eastAsia="Times New Roman" w:hAnsi="Times New Roman"/>
          <w:sz w:val="26"/>
        </w:rPr>
      </w:pPr>
      <w:proofErr w:type="spellStart"/>
      <w:r w:rsidRPr="00F43402">
        <w:rPr>
          <w:rFonts w:ascii="Times New Roman" w:eastAsia="Times New Roman" w:hAnsi="Times New Roman"/>
          <w:sz w:val="26"/>
        </w:rPr>
        <w:t>Xây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dựng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một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F43402">
        <w:rPr>
          <w:rFonts w:ascii="Times New Roman" w:eastAsia="Times New Roman" w:hAnsi="Times New Roman"/>
          <w:sz w:val="26"/>
        </w:rPr>
        <w:t>là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cơ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hội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rèn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luyện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phát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triển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kỹ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năng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công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nghệ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thông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tin. </w:t>
      </w:r>
      <w:proofErr w:type="spellStart"/>
      <w:r w:rsidRPr="00F43402">
        <w:rPr>
          <w:rFonts w:ascii="Times New Roman" w:eastAsia="Times New Roman" w:hAnsi="Times New Roman"/>
          <w:sz w:val="26"/>
        </w:rPr>
        <w:t>Việc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phát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triển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một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F43402">
        <w:rPr>
          <w:rFonts w:ascii="Times New Roman" w:eastAsia="Times New Roman" w:hAnsi="Times New Roman"/>
          <w:sz w:val="26"/>
        </w:rPr>
        <w:t>yêu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cầu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kiến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thức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về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lập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trình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đồ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họa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thiết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kế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giao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diện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quản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lý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dữ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liệu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nhiều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khía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cạnh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công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nghệ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khác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F43402">
        <w:rPr>
          <w:rFonts w:ascii="Times New Roman" w:eastAsia="Times New Roman" w:hAnsi="Times New Roman"/>
          <w:sz w:val="26"/>
        </w:rPr>
        <w:t>Đề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tài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F43402">
        <w:rPr>
          <w:rFonts w:ascii="Times New Roman" w:eastAsia="Times New Roman" w:hAnsi="Times New Roman"/>
          <w:sz w:val="26"/>
        </w:rPr>
        <w:t>cho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phép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bạn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áp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dụng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nâng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cao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kỹ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năng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của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mình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trong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lĩnh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vực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công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nghệ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thông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tin, </w:t>
      </w:r>
      <w:proofErr w:type="spellStart"/>
      <w:r w:rsidRPr="00F43402">
        <w:rPr>
          <w:rFonts w:ascii="Times New Roman" w:eastAsia="Times New Roman" w:hAnsi="Times New Roman"/>
          <w:sz w:val="26"/>
        </w:rPr>
        <w:t>đồng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thời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mang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lại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niềm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vui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trong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quá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trình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bạn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phát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triển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con game </w:t>
      </w:r>
      <w:proofErr w:type="spellStart"/>
      <w:proofErr w:type="gramStart"/>
      <w:r w:rsidRPr="00F43402">
        <w:rPr>
          <w:rFonts w:ascii="Times New Roman" w:eastAsia="Times New Roman" w:hAnsi="Times New Roman"/>
          <w:sz w:val="26"/>
        </w:rPr>
        <w:t>đó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.</w:t>
      </w:r>
      <w:proofErr w:type="gramEnd"/>
      <w:r w:rsidRPr="00F43402">
        <w:rPr>
          <w:rFonts w:ascii="Times New Roman" w:eastAsia="Times New Roman" w:hAnsi="Times New Roman"/>
          <w:sz w:val="26"/>
        </w:rPr>
        <w:t xml:space="preserve"> Do </w:t>
      </w:r>
      <w:proofErr w:type="spellStart"/>
      <w:r w:rsidRPr="00F43402">
        <w:rPr>
          <w:rFonts w:ascii="Times New Roman" w:eastAsia="Times New Roman" w:hAnsi="Times New Roman"/>
          <w:sz w:val="26"/>
        </w:rPr>
        <w:t>đó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để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tạo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nên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một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F43402">
        <w:rPr>
          <w:rFonts w:ascii="Times New Roman" w:eastAsia="Times New Roman" w:hAnsi="Times New Roman"/>
          <w:sz w:val="26"/>
        </w:rPr>
        <w:t>giải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trí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thư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giãn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thách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thức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cạnh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tranh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kết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nối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xã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hội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phát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triển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kỹ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năng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rèn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luyện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tư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duy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làm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hài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lòng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người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chơi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một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việc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không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hề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dễ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dàng</w:t>
      </w:r>
      <w:proofErr w:type="spellEnd"/>
      <w:r w:rsidRPr="00F43402">
        <w:rPr>
          <w:rFonts w:ascii="Times New Roman" w:eastAsia="Times New Roman" w:hAnsi="Times New Roman"/>
          <w:sz w:val="26"/>
        </w:rPr>
        <w:t>.</w:t>
      </w:r>
    </w:p>
    <w:p w14:paraId="2BE0148F" w14:textId="4E8183B2" w:rsidR="00303041" w:rsidRPr="00303041" w:rsidRDefault="00F43402" w:rsidP="00F43402">
      <w:pPr>
        <w:spacing w:after="240" w:line="360" w:lineRule="auto"/>
        <w:ind w:right="320"/>
        <w:rPr>
          <w:rFonts w:ascii="Times New Roman" w:eastAsia="Times New Roman" w:hAnsi="Times New Roman"/>
          <w:sz w:val="26"/>
        </w:rPr>
      </w:pPr>
      <w:r w:rsidRPr="00F43402">
        <w:rPr>
          <w:rFonts w:ascii="Times New Roman" w:eastAsia="Times New Roman" w:hAnsi="Times New Roman"/>
          <w:sz w:val="26"/>
        </w:rPr>
        <w:t xml:space="preserve">Trong </w:t>
      </w:r>
      <w:proofErr w:type="spellStart"/>
      <w:r w:rsidRPr="00F43402">
        <w:rPr>
          <w:rFonts w:ascii="Times New Roman" w:eastAsia="Times New Roman" w:hAnsi="Times New Roman"/>
          <w:sz w:val="26"/>
        </w:rPr>
        <w:t>khuôn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khổ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đề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tài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của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mình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em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chỉ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hoàn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thành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các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chức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năng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đồ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họa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âm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thanh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hiệu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ứng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UI, </w:t>
      </w:r>
      <w:proofErr w:type="spellStart"/>
      <w:r w:rsidRPr="00F43402">
        <w:rPr>
          <w:rFonts w:ascii="Times New Roman" w:eastAsia="Times New Roman" w:hAnsi="Times New Roman"/>
          <w:sz w:val="26"/>
        </w:rPr>
        <w:t>lối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chơi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lưu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điểm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chỉ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dừng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ở </w:t>
      </w:r>
      <w:proofErr w:type="spellStart"/>
      <w:r w:rsidRPr="00F43402">
        <w:rPr>
          <w:rFonts w:ascii="Times New Roman" w:eastAsia="Times New Roman" w:hAnsi="Times New Roman"/>
          <w:sz w:val="26"/>
        </w:rPr>
        <w:t>mức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đơn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giản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nhất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F43402">
        <w:rPr>
          <w:rFonts w:ascii="Times New Roman" w:eastAsia="Times New Roman" w:hAnsi="Times New Roman"/>
          <w:sz w:val="26"/>
        </w:rPr>
        <w:t>Mặc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dù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em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đã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cố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gắng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rất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nhiều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để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hoàn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thành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công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việc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do </w:t>
      </w:r>
      <w:proofErr w:type="spellStart"/>
      <w:r w:rsidRPr="00F43402">
        <w:rPr>
          <w:rFonts w:ascii="Times New Roman" w:eastAsia="Times New Roman" w:hAnsi="Times New Roman"/>
          <w:sz w:val="26"/>
        </w:rPr>
        <w:t>thời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gian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giới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hạn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F43402">
        <w:rPr>
          <w:rFonts w:ascii="Times New Roman" w:eastAsia="Times New Roman" w:hAnsi="Times New Roman"/>
          <w:sz w:val="26"/>
        </w:rPr>
        <w:t>kiến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thức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có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hạn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và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kiến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thức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chưa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nhiều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nên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còn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nhiều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thiếu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xót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cần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được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bổ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sung. Em </w:t>
      </w:r>
      <w:proofErr w:type="spellStart"/>
      <w:r w:rsidRPr="00F43402">
        <w:rPr>
          <w:rFonts w:ascii="Times New Roman" w:eastAsia="Times New Roman" w:hAnsi="Times New Roman"/>
          <w:sz w:val="26"/>
        </w:rPr>
        <w:t>mong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nhận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được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ý </w:t>
      </w:r>
      <w:proofErr w:type="spellStart"/>
      <w:r w:rsidRPr="00F43402">
        <w:rPr>
          <w:rFonts w:ascii="Times New Roman" w:eastAsia="Times New Roman" w:hAnsi="Times New Roman"/>
          <w:sz w:val="26"/>
        </w:rPr>
        <w:t>kiến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đóng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góp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của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thầy</w:t>
      </w:r>
      <w:proofErr w:type="spellEnd"/>
      <w:r w:rsidRPr="00F4340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F43402">
        <w:rPr>
          <w:rFonts w:ascii="Times New Roman" w:eastAsia="Times New Roman" w:hAnsi="Times New Roman"/>
          <w:sz w:val="26"/>
        </w:rPr>
        <w:t>cô</w:t>
      </w:r>
      <w:proofErr w:type="spellEnd"/>
      <w:r w:rsidR="00237AEF">
        <w:rPr>
          <w:rFonts w:ascii="Times New Roman" w:eastAsia="Times New Roman" w:hAnsi="Times New Roman"/>
          <w:sz w:val="26"/>
        </w:rPr>
        <w:br w:type="page"/>
      </w:r>
    </w:p>
    <w:p w14:paraId="58468E14" w14:textId="01A52472" w:rsidR="001A3469" w:rsidRDefault="00F43402" w:rsidP="00237AEF">
      <w:pPr>
        <w:pStyle w:val="ListParagraph"/>
        <w:numPr>
          <w:ilvl w:val="1"/>
          <w:numId w:val="1"/>
        </w:numPr>
        <w:tabs>
          <w:tab w:val="left" w:pos="709"/>
        </w:tabs>
        <w:spacing w:before="240" w:after="240"/>
        <w:ind w:left="0" w:firstLine="0"/>
        <w:contextualSpacing w:val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52091615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bookmarkEnd w:id="8"/>
      <w:proofErr w:type="spellEnd"/>
    </w:p>
    <w:p w14:paraId="1354F317" w14:textId="77777777" w:rsidR="00237AEF" w:rsidRPr="00237AEF" w:rsidRDefault="00237AEF" w:rsidP="00237AEF">
      <w:pPr>
        <w:tabs>
          <w:tab w:val="left" w:pos="426"/>
        </w:tabs>
        <w:spacing w:after="240" w:line="360" w:lineRule="auto"/>
        <w:ind w:left="142" w:right="400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>-</w:t>
      </w:r>
      <w:r w:rsidRPr="00237AEF">
        <w:rPr>
          <w:rFonts w:ascii="Times New Roman" w:eastAsia="Times New Roman" w:hAnsi="Times New Roman"/>
          <w:sz w:val="26"/>
        </w:rPr>
        <w:tab/>
      </w:r>
      <w:proofErr w:type="spellStart"/>
      <w:r w:rsidRPr="00237AEF">
        <w:rPr>
          <w:rFonts w:ascii="Times New Roman" w:eastAsia="Times New Roman" w:hAnsi="Times New Roman"/>
          <w:sz w:val="26"/>
        </w:rPr>
        <w:t>Tạo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ra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chất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lượng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cao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: </w:t>
      </w:r>
      <w:proofErr w:type="spellStart"/>
      <w:r w:rsidRPr="00237AEF">
        <w:rPr>
          <w:rFonts w:ascii="Times New Roman" w:eastAsia="Times New Roman" w:hAnsi="Times New Roman"/>
          <w:sz w:val="26"/>
        </w:rPr>
        <w:t>Mục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tiêu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xây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dựng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với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đồ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họa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2D </w:t>
      </w:r>
      <w:proofErr w:type="spellStart"/>
      <w:r w:rsidRPr="00237AEF">
        <w:rPr>
          <w:rFonts w:ascii="Times New Roman" w:eastAsia="Times New Roman" w:hAnsi="Times New Roman"/>
          <w:sz w:val="26"/>
        </w:rPr>
        <w:t>đẹp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mắt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âm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thanh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dẫn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gameplay </w:t>
      </w:r>
      <w:proofErr w:type="spellStart"/>
      <w:r w:rsidRPr="00237AEF">
        <w:rPr>
          <w:rFonts w:ascii="Times New Roman" w:eastAsia="Times New Roman" w:hAnsi="Times New Roman"/>
          <w:sz w:val="26"/>
        </w:rPr>
        <w:t>mượt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mang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trải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nghiệm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hành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động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tuyệt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người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3CFE64BD" w14:textId="77777777" w:rsidR="00237AEF" w:rsidRPr="00237AEF" w:rsidRDefault="00237AEF" w:rsidP="00237AEF">
      <w:pPr>
        <w:tabs>
          <w:tab w:val="left" w:pos="426"/>
        </w:tabs>
        <w:spacing w:after="240" w:line="360" w:lineRule="auto"/>
        <w:ind w:left="142" w:right="400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>-</w:t>
      </w:r>
      <w:r w:rsidRPr="00237AEF">
        <w:rPr>
          <w:rFonts w:ascii="Times New Roman" w:eastAsia="Times New Roman" w:hAnsi="Times New Roman"/>
          <w:sz w:val="26"/>
        </w:rPr>
        <w:tab/>
      </w:r>
      <w:proofErr w:type="spellStart"/>
      <w:r w:rsidRPr="00237AEF">
        <w:rPr>
          <w:rFonts w:ascii="Times New Roman" w:eastAsia="Times New Roman" w:hAnsi="Times New Roman"/>
          <w:sz w:val="26"/>
        </w:rPr>
        <w:t>Thiết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kế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độ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mức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độ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khó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: </w:t>
      </w:r>
      <w:proofErr w:type="spellStart"/>
      <w:r w:rsidRPr="00237AEF">
        <w:rPr>
          <w:rFonts w:ascii="Times New Roman" w:eastAsia="Times New Roman" w:hAnsi="Times New Roman"/>
          <w:sz w:val="26"/>
        </w:rPr>
        <w:t>Mục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tiêu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tạo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ra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loạt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độ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nhau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với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mức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độ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khó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dần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từ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dễ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đến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khó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để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thử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thách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người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giữ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dẫn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066B8706" w14:textId="77777777" w:rsidR="00237AEF" w:rsidRPr="00237AEF" w:rsidRDefault="00237AEF" w:rsidP="00237AEF">
      <w:pPr>
        <w:tabs>
          <w:tab w:val="left" w:pos="426"/>
        </w:tabs>
        <w:spacing w:after="240" w:line="360" w:lineRule="auto"/>
        <w:ind w:left="142" w:right="400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>-</w:t>
      </w:r>
      <w:r w:rsidRPr="00237AEF">
        <w:rPr>
          <w:rFonts w:ascii="Times New Roman" w:eastAsia="Times New Roman" w:hAnsi="Times New Roman"/>
          <w:sz w:val="26"/>
        </w:rPr>
        <w:tab/>
        <w:t xml:space="preserve">Cung </w:t>
      </w:r>
      <w:proofErr w:type="spellStart"/>
      <w:r w:rsidRPr="00237AEF">
        <w:rPr>
          <w:rFonts w:ascii="Times New Roman" w:eastAsia="Times New Roman" w:hAnsi="Times New Roman"/>
          <w:sz w:val="26"/>
        </w:rPr>
        <w:t>cấp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thống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linh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hoạt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phản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: </w:t>
      </w:r>
      <w:proofErr w:type="spellStart"/>
      <w:r w:rsidRPr="00237AEF">
        <w:rPr>
          <w:rFonts w:ascii="Times New Roman" w:eastAsia="Times New Roman" w:hAnsi="Times New Roman"/>
          <w:sz w:val="26"/>
        </w:rPr>
        <w:t>Mục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tiêu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tạo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ra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thống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dễ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dùng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phép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người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di </w:t>
      </w:r>
      <w:proofErr w:type="spellStart"/>
      <w:r w:rsidRPr="00237AEF">
        <w:rPr>
          <w:rFonts w:ascii="Times New Roman" w:eastAsia="Times New Roman" w:hAnsi="Times New Roman"/>
          <w:sz w:val="26"/>
        </w:rPr>
        <w:t>chuyển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nhân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vật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người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proofErr w:type="gram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 </w:t>
      </w:r>
      <w:proofErr w:type="spellStart"/>
      <w:r w:rsidRPr="00237AEF">
        <w:rPr>
          <w:rFonts w:ascii="Times New Roman" w:eastAsia="Times New Roman" w:hAnsi="Times New Roman"/>
          <w:sz w:val="26"/>
        </w:rPr>
        <w:t>cách</w:t>
      </w:r>
      <w:proofErr w:type="spellEnd"/>
      <w:proofErr w:type="gram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linh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hoạt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phản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nhanh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6D5C3DD0" w14:textId="7FB9AFA4" w:rsidR="00237AEF" w:rsidRDefault="00237AEF" w:rsidP="00237AEF">
      <w:pPr>
        <w:tabs>
          <w:tab w:val="left" w:pos="426"/>
        </w:tabs>
        <w:spacing w:after="240" w:line="360" w:lineRule="auto"/>
        <w:ind w:left="142" w:right="400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>-</w:t>
      </w:r>
      <w:r w:rsidRPr="00237AEF">
        <w:rPr>
          <w:rFonts w:ascii="Times New Roman" w:eastAsia="Times New Roman" w:hAnsi="Times New Roman"/>
          <w:sz w:val="26"/>
        </w:rPr>
        <w:tab/>
      </w:r>
      <w:proofErr w:type="spellStart"/>
      <w:r w:rsidRPr="00237AEF">
        <w:rPr>
          <w:rFonts w:ascii="Times New Roman" w:eastAsia="Times New Roman" w:hAnsi="Times New Roman"/>
          <w:sz w:val="26"/>
        </w:rPr>
        <w:t>Tích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hợp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thống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điểm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số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thành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: </w:t>
      </w:r>
      <w:proofErr w:type="spellStart"/>
      <w:r w:rsidRPr="00237AEF">
        <w:rPr>
          <w:rFonts w:ascii="Times New Roman" w:eastAsia="Times New Roman" w:hAnsi="Times New Roman"/>
          <w:sz w:val="26"/>
        </w:rPr>
        <w:t>Mục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tiêu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cung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thống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điểm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số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để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ghi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nhận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thành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cao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nhất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người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cung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thành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nhân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thành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xã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hội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để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thúc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đẩy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sự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nâng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cao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trải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nghiệm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người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7CEB299A" w14:textId="19EC2A2F" w:rsidR="00237AEF" w:rsidRDefault="00237AEF" w:rsidP="00237AEF">
      <w:pPr>
        <w:pStyle w:val="Heading2"/>
        <w:spacing w:before="240" w:after="240"/>
        <w:rPr>
          <w:rFonts w:ascii="Times New Roman" w:eastAsia="Times New Roman" w:hAnsi="Times New Roman"/>
          <w:b/>
          <w:bCs/>
          <w:color w:val="000000" w:themeColor="text1"/>
        </w:rPr>
      </w:pPr>
      <w:bookmarkStart w:id="9" w:name="_Toc152091616"/>
      <w:r w:rsidRPr="00237AEF">
        <w:rPr>
          <w:rFonts w:ascii="Times New Roman" w:eastAsia="Times New Roman" w:hAnsi="Times New Roman"/>
          <w:b/>
          <w:bCs/>
          <w:color w:val="000000" w:themeColor="text1"/>
        </w:rPr>
        <w:t xml:space="preserve">1.3. </w:t>
      </w:r>
      <w:proofErr w:type="spellStart"/>
      <w:r w:rsidRPr="00237AEF">
        <w:rPr>
          <w:rFonts w:ascii="Times New Roman" w:eastAsia="Times New Roman" w:hAnsi="Times New Roman"/>
          <w:b/>
          <w:bCs/>
          <w:color w:val="000000" w:themeColor="text1"/>
        </w:rPr>
        <w:t>Lựa</w:t>
      </w:r>
      <w:proofErr w:type="spellEnd"/>
      <w:r w:rsidRPr="00237AEF">
        <w:rPr>
          <w:rFonts w:ascii="Times New Roman" w:eastAsia="Times New Roman" w:hAnsi="Times New Roman"/>
          <w:b/>
          <w:bCs/>
          <w:color w:val="000000" w:themeColor="text1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b/>
          <w:bCs/>
          <w:color w:val="000000" w:themeColor="text1"/>
        </w:rPr>
        <w:t>chọn</w:t>
      </w:r>
      <w:proofErr w:type="spellEnd"/>
      <w:r w:rsidRPr="00237AEF">
        <w:rPr>
          <w:rFonts w:ascii="Times New Roman" w:eastAsia="Times New Roman" w:hAnsi="Times New Roman"/>
          <w:b/>
          <w:bCs/>
          <w:color w:val="000000" w:themeColor="text1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b/>
          <w:bCs/>
          <w:color w:val="000000" w:themeColor="text1"/>
        </w:rPr>
        <w:t>công</w:t>
      </w:r>
      <w:proofErr w:type="spellEnd"/>
      <w:r w:rsidRPr="00237AEF">
        <w:rPr>
          <w:rFonts w:ascii="Times New Roman" w:eastAsia="Times New Roman" w:hAnsi="Times New Roman"/>
          <w:b/>
          <w:bCs/>
          <w:color w:val="000000" w:themeColor="text1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b/>
          <w:bCs/>
          <w:color w:val="000000" w:themeColor="text1"/>
        </w:rPr>
        <w:t>cụ</w:t>
      </w:r>
      <w:bookmarkEnd w:id="9"/>
      <w:proofErr w:type="spellEnd"/>
    </w:p>
    <w:p w14:paraId="01973163" w14:textId="33723091" w:rsidR="00237AEF" w:rsidRDefault="00237AEF" w:rsidP="00B3457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Unity Engine</w:t>
      </w:r>
    </w:p>
    <w:p w14:paraId="25FD838D" w14:textId="77777777" w:rsidR="00B3457E" w:rsidRDefault="00237AEF" w:rsidP="00B3457E">
      <w:pPr>
        <w:keepNext/>
        <w:jc w:val="center"/>
      </w:pPr>
      <w:r>
        <w:rPr>
          <w:noProof/>
        </w:rPr>
        <w:drawing>
          <wp:inline distT="0" distB="0" distL="114300" distR="114300" wp14:anchorId="5E189D37" wp14:editId="71543D70">
            <wp:extent cx="2657475" cy="172402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AA24" w14:textId="7F78DC91" w:rsidR="00237AEF" w:rsidRPr="00B3457E" w:rsidRDefault="00B3457E" w:rsidP="00B3457E">
      <w:pPr>
        <w:pStyle w:val="Caption"/>
        <w:jc w:val="center"/>
        <w:rPr>
          <w:noProof/>
        </w:rPr>
      </w:pPr>
      <w:bookmarkStart w:id="10" w:name="_Toc152090008"/>
      <w:bookmarkStart w:id="11" w:name="_Toc152090054"/>
      <w:bookmarkStart w:id="12" w:name="_Toc152091591"/>
      <w:proofErr w:type="spellStart"/>
      <w:r w:rsidRPr="00B3457E">
        <w:rPr>
          <w:rFonts w:ascii="Times New Roman" w:hAnsi="Times New Roman" w:cs="Times New Roman"/>
          <w:color w:val="000000" w:themeColor="text1"/>
          <w:sz w:val="22"/>
          <w:szCs w:val="22"/>
        </w:rPr>
        <w:t>Hình</w:t>
      </w:r>
      <w:proofErr w:type="spellEnd"/>
      <w:r w:rsidRPr="00B3457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3457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3457E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Hình \* ARABIC </w:instrText>
      </w:r>
      <w:r w:rsidRPr="00B3457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AA4976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B3457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3457E">
        <w:rPr>
          <w:rFonts w:ascii="Times New Roman" w:hAnsi="Times New Roman" w:cs="Times New Roman"/>
          <w:color w:val="000000" w:themeColor="text1"/>
          <w:sz w:val="22"/>
          <w:szCs w:val="22"/>
        </w:rPr>
        <w:t>. Unity Engine</w:t>
      </w:r>
      <w:bookmarkEnd w:id="10"/>
      <w:bookmarkEnd w:id="11"/>
      <w:bookmarkEnd w:id="12"/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TOC \h \z \c "Hình" </w:instrTex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6E4F4C18" w14:textId="3C46BAEA" w:rsidR="00237AEF" w:rsidRDefault="00237AEF" w:rsidP="00237AEF">
      <w:pPr>
        <w:pStyle w:val="Heading2"/>
        <w:spacing w:before="240" w:after="240"/>
        <w:rPr>
          <w:rFonts w:ascii="Times New Roman" w:eastAsia="Times New Roman" w:hAnsi="Times New Roman"/>
          <w:b/>
          <w:bCs/>
          <w:color w:val="000000" w:themeColor="text1"/>
        </w:rPr>
      </w:pPr>
      <w:bookmarkStart w:id="13" w:name="_Toc152091617"/>
      <w:r w:rsidRPr="00237AEF">
        <w:rPr>
          <w:rFonts w:ascii="Times New Roman" w:eastAsia="Times New Roman" w:hAnsi="Times New Roman"/>
          <w:b/>
          <w:bCs/>
          <w:color w:val="000000" w:themeColor="text1"/>
        </w:rPr>
        <w:t xml:space="preserve">1.4. Phạm vi </w:t>
      </w:r>
      <w:proofErr w:type="spellStart"/>
      <w:r w:rsidRPr="00237AEF">
        <w:rPr>
          <w:rFonts w:ascii="Times New Roman" w:eastAsia="Times New Roman" w:hAnsi="Times New Roman"/>
          <w:b/>
          <w:bCs/>
          <w:color w:val="000000" w:themeColor="text1"/>
        </w:rPr>
        <w:t>chọn</w:t>
      </w:r>
      <w:proofErr w:type="spellEnd"/>
      <w:r w:rsidRPr="00237AEF">
        <w:rPr>
          <w:rFonts w:ascii="Times New Roman" w:eastAsia="Times New Roman" w:hAnsi="Times New Roman"/>
          <w:b/>
          <w:bCs/>
          <w:color w:val="000000" w:themeColor="text1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b/>
          <w:bCs/>
          <w:color w:val="000000" w:themeColor="text1"/>
        </w:rPr>
        <w:t>đề</w:t>
      </w:r>
      <w:proofErr w:type="spellEnd"/>
      <w:r w:rsidRPr="00237AEF">
        <w:rPr>
          <w:rFonts w:ascii="Times New Roman" w:eastAsia="Times New Roman" w:hAnsi="Times New Roman"/>
          <w:b/>
          <w:bCs/>
          <w:color w:val="000000" w:themeColor="text1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b/>
          <w:bCs/>
          <w:color w:val="000000" w:themeColor="text1"/>
        </w:rPr>
        <w:t>tài</w:t>
      </w:r>
      <w:bookmarkEnd w:id="13"/>
      <w:proofErr w:type="spellEnd"/>
    </w:p>
    <w:p w14:paraId="154EF0A4" w14:textId="037932BE" w:rsidR="00237AEF" w:rsidRPr="00237AEF" w:rsidRDefault="00237AEF" w:rsidP="00237AEF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cạnh</w:t>
      </w:r>
      <w:proofErr w:type="spellEnd"/>
    </w:p>
    <w:p w14:paraId="10727E2D" w14:textId="77777777" w:rsidR="00237AEF" w:rsidRPr="00237AEF" w:rsidRDefault="00237AEF" w:rsidP="00237AEF">
      <w:pPr>
        <w:tabs>
          <w:tab w:val="left" w:pos="284"/>
        </w:tabs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237AEF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237AE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Jump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Jump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laoij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>.</w:t>
      </w:r>
    </w:p>
    <w:p w14:paraId="135F397A" w14:textId="77777777" w:rsidR="00237AEF" w:rsidRPr="00237AEF" w:rsidRDefault="00237AEF" w:rsidP="00237AEF">
      <w:pPr>
        <w:tabs>
          <w:tab w:val="left" w:pos="284"/>
        </w:tabs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237AEF">
        <w:rPr>
          <w:rFonts w:ascii="Times New Roman" w:hAnsi="Times New Roman" w:cs="Times New Roman"/>
          <w:sz w:val="26"/>
          <w:szCs w:val="26"/>
        </w:rPr>
        <w:t>-</w:t>
      </w:r>
      <w:r w:rsidRPr="00237AEF">
        <w:rPr>
          <w:rFonts w:ascii="Times New Roman" w:hAnsi="Times New Roman" w:cs="Times New Roman"/>
          <w:sz w:val="26"/>
          <w:szCs w:val="26"/>
        </w:rPr>
        <w:tab/>
        <w:t xml:space="preserve">Các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Unity: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Jump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Jump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Unity.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>.</w:t>
      </w:r>
    </w:p>
    <w:p w14:paraId="141E0EDC" w14:textId="472CA87B" w:rsidR="00237AEF" w:rsidRPr="00237AEF" w:rsidRDefault="00237AEF" w:rsidP="00237AEF">
      <w:pPr>
        <w:tabs>
          <w:tab w:val="left" w:pos="284"/>
        </w:tabs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237AEF">
        <w:rPr>
          <w:rFonts w:ascii="Times New Roman" w:hAnsi="Times New Roman" w:cs="Times New Roman"/>
          <w:sz w:val="26"/>
          <w:szCs w:val="26"/>
        </w:rPr>
        <w:t>-</w:t>
      </w:r>
      <w:r w:rsidRPr="00237AE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Jump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Jump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lag.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>.</w:t>
      </w:r>
    </w:p>
    <w:p w14:paraId="7D8B14BC" w14:textId="5BA7730C" w:rsidR="00237AEF" w:rsidRDefault="00237AEF" w:rsidP="00237AEF">
      <w:pPr>
        <w:pStyle w:val="Heading2"/>
        <w:spacing w:before="240" w:after="240"/>
        <w:rPr>
          <w:rFonts w:ascii="Times New Roman" w:eastAsia="Times New Roman" w:hAnsi="Times New Roman"/>
          <w:b/>
          <w:bCs/>
          <w:color w:val="000000" w:themeColor="text1"/>
        </w:rPr>
      </w:pPr>
      <w:bookmarkStart w:id="14" w:name="_Toc152091618"/>
      <w:r w:rsidRPr="00237AEF">
        <w:rPr>
          <w:rFonts w:ascii="Times New Roman" w:eastAsia="Times New Roman" w:hAnsi="Times New Roman"/>
          <w:b/>
          <w:bCs/>
          <w:color w:val="000000" w:themeColor="text1"/>
        </w:rPr>
        <w:t xml:space="preserve">1.5. </w:t>
      </w:r>
      <w:proofErr w:type="spellStart"/>
      <w:r w:rsidRPr="00237AEF">
        <w:rPr>
          <w:rFonts w:ascii="Times New Roman" w:eastAsia="Times New Roman" w:hAnsi="Times New Roman"/>
          <w:b/>
          <w:bCs/>
          <w:color w:val="000000" w:themeColor="text1"/>
        </w:rPr>
        <w:t>Đối</w:t>
      </w:r>
      <w:proofErr w:type="spellEnd"/>
      <w:r w:rsidRPr="00237AEF">
        <w:rPr>
          <w:rFonts w:ascii="Times New Roman" w:eastAsia="Times New Roman" w:hAnsi="Times New Roman"/>
          <w:b/>
          <w:bCs/>
          <w:color w:val="000000" w:themeColor="text1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b/>
          <w:bCs/>
          <w:color w:val="000000" w:themeColor="text1"/>
        </w:rPr>
        <w:t>tượng</w:t>
      </w:r>
      <w:proofErr w:type="spellEnd"/>
      <w:r w:rsidRPr="00237AEF">
        <w:rPr>
          <w:rFonts w:ascii="Times New Roman" w:eastAsia="Times New Roman" w:hAnsi="Times New Roman"/>
          <w:b/>
          <w:bCs/>
          <w:color w:val="000000" w:themeColor="text1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b/>
          <w:bCs/>
          <w:color w:val="000000" w:themeColor="text1"/>
        </w:rPr>
        <w:t>nghiên</w:t>
      </w:r>
      <w:proofErr w:type="spellEnd"/>
      <w:r w:rsidRPr="00237AEF">
        <w:rPr>
          <w:rFonts w:ascii="Times New Roman" w:eastAsia="Times New Roman" w:hAnsi="Times New Roman"/>
          <w:b/>
          <w:bCs/>
          <w:color w:val="000000" w:themeColor="text1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b/>
          <w:bCs/>
          <w:color w:val="000000" w:themeColor="text1"/>
        </w:rPr>
        <w:t>cứu</w:t>
      </w:r>
      <w:bookmarkEnd w:id="14"/>
      <w:proofErr w:type="spellEnd"/>
    </w:p>
    <w:p w14:paraId="7F375186" w14:textId="71D299B5" w:rsidR="00237AEF" w:rsidRDefault="00237AEF" w:rsidP="00237A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AEF">
        <w:rPr>
          <w:rFonts w:ascii="Times New Roman" w:hAnsi="Times New Roman" w:cs="Times New Roman"/>
          <w:sz w:val="26"/>
          <w:szCs w:val="26"/>
        </w:rPr>
        <w:t xml:space="preserve">game,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Unity.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3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A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96CA10" w14:textId="6AFEEB95" w:rsidR="00237AEF" w:rsidRPr="00237AEF" w:rsidRDefault="00237AEF" w:rsidP="00237AEF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61BA0E2" w14:textId="7F4BD945" w:rsidR="001A3469" w:rsidRDefault="002900A8" w:rsidP="00237AEF">
      <w:pPr>
        <w:pStyle w:val="Heading1"/>
        <w:jc w:val="center"/>
        <w:rPr>
          <w:rFonts w:ascii="Times New Roman" w:eastAsia="Times New Roman" w:hAnsi="Times New Roman"/>
          <w:b/>
          <w:bCs/>
          <w:color w:val="000000" w:themeColor="text1"/>
          <w:szCs w:val="24"/>
        </w:rPr>
      </w:pPr>
      <w:bookmarkStart w:id="15" w:name="_Toc152091619"/>
      <w:proofErr w:type="spellStart"/>
      <w:r w:rsidRPr="002900A8">
        <w:rPr>
          <w:rFonts w:ascii="Times New Roman" w:eastAsia="Times New Roman" w:hAnsi="Times New Roman"/>
          <w:b/>
          <w:bCs/>
          <w:color w:val="000000" w:themeColor="text1"/>
          <w:szCs w:val="24"/>
        </w:rPr>
        <w:lastRenderedPageBreak/>
        <w:t>Chương</w:t>
      </w:r>
      <w:proofErr w:type="spellEnd"/>
      <w:r w:rsidRPr="002900A8">
        <w:rPr>
          <w:rFonts w:ascii="Times New Roman" w:eastAsia="Times New Roman" w:hAnsi="Times New Roman"/>
          <w:b/>
          <w:bCs/>
          <w:color w:val="000000" w:themeColor="text1"/>
          <w:szCs w:val="24"/>
        </w:rPr>
        <w:t xml:space="preserve"> 2. </w:t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Cs w:val="24"/>
        </w:rPr>
        <w:t>Cơ</w:t>
      </w:r>
      <w:proofErr w:type="spellEnd"/>
      <w:r w:rsidR="00237AEF">
        <w:rPr>
          <w:rFonts w:ascii="Times New Roman" w:eastAsia="Times New Roman" w:hAnsi="Times New Roman"/>
          <w:b/>
          <w:bCs/>
          <w:color w:val="000000" w:themeColor="text1"/>
          <w:szCs w:val="24"/>
        </w:rPr>
        <w:t xml:space="preserve"> </w:t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Cs w:val="24"/>
        </w:rPr>
        <w:t>sở</w:t>
      </w:r>
      <w:proofErr w:type="spellEnd"/>
      <w:r w:rsidR="00237AEF">
        <w:rPr>
          <w:rFonts w:ascii="Times New Roman" w:eastAsia="Times New Roman" w:hAnsi="Times New Roman"/>
          <w:b/>
          <w:bCs/>
          <w:color w:val="000000" w:themeColor="text1"/>
          <w:szCs w:val="24"/>
        </w:rPr>
        <w:t xml:space="preserve"> </w:t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Cs w:val="24"/>
        </w:rPr>
        <w:t>lý</w:t>
      </w:r>
      <w:proofErr w:type="spellEnd"/>
      <w:r w:rsidR="00237AEF">
        <w:rPr>
          <w:rFonts w:ascii="Times New Roman" w:eastAsia="Times New Roman" w:hAnsi="Times New Roman"/>
          <w:b/>
          <w:bCs/>
          <w:color w:val="000000" w:themeColor="text1"/>
          <w:szCs w:val="24"/>
        </w:rPr>
        <w:t xml:space="preserve"> </w:t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Cs w:val="24"/>
        </w:rPr>
        <w:t>thuyết</w:t>
      </w:r>
      <w:bookmarkEnd w:id="15"/>
      <w:proofErr w:type="spellEnd"/>
    </w:p>
    <w:p w14:paraId="22B1C6F7" w14:textId="3D07C460" w:rsidR="002900A8" w:rsidRDefault="002900A8" w:rsidP="004C12D4">
      <w:pPr>
        <w:pStyle w:val="Heading2"/>
        <w:tabs>
          <w:tab w:val="left" w:pos="709"/>
        </w:tabs>
        <w:spacing w:before="240"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2091620"/>
      <w:r w:rsidRPr="002900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237A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Công </w:t>
      </w:r>
      <w:proofErr w:type="spellStart"/>
      <w:r w:rsidR="00237A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nghệ</w:t>
      </w:r>
      <w:proofErr w:type="spellEnd"/>
      <w:r w:rsidR="00237A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Unity</w:t>
      </w:r>
      <w:bookmarkEnd w:id="16"/>
    </w:p>
    <w:p w14:paraId="64303DDB" w14:textId="062F8E0C" w:rsidR="003B0FCA" w:rsidRDefault="002900A8" w:rsidP="004C12D4">
      <w:pPr>
        <w:pStyle w:val="Heading3"/>
        <w:tabs>
          <w:tab w:val="left" w:pos="1276"/>
        </w:tabs>
        <w:spacing w:before="240" w:after="120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7" w:name="_Toc152091621"/>
      <w:r w:rsidRPr="003B0FC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2.1.1.</w:t>
      </w:r>
      <w:r w:rsidR="003B0FCA" w:rsidRPr="003B0FC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="00237AE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 w:rsidR="00237AE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37AE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thiệu</w:t>
      </w:r>
      <w:bookmarkEnd w:id="17"/>
      <w:proofErr w:type="spellEnd"/>
    </w:p>
    <w:p w14:paraId="14CBB345" w14:textId="77777777" w:rsidR="00237AEF" w:rsidRPr="00237AEF" w:rsidRDefault="00237AEF" w:rsidP="00237AEF">
      <w:pPr>
        <w:spacing w:before="120" w:after="120" w:line="360" w:lineRule="auto"/>
        <w:ind w:right="520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 xml:space="preserve">Unity </w:t>
      </w:r>
      <w:proofErr w:type="spellStart"/>
      <w:r w:rsidRPr="00237AEF">
        <w:rPr>
          <w:rFonts w:ascii="Times New Roman" w:eastAsia="Times New Roman" w:hAnsi="Times New Roman"/>
          <w:sz w:val="26"/>
        </w:rPr>
        <w:t>là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nền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mạnh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phổ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biến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37AEF">
        <w:rPr>
          <w:rFonts w:ascii="Times New Roman" w:eastAsia="Times New Roman" w:hAnsi="Times New Roman"/>
          <w:sz w:val="26"/>
        </w:rPr>
        <w:t>Được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ra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mắt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lần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đầu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2005 </w:t>
      </w:r>
      <w:proofErr w:type="spellStart"/>
      <w:r w:rsidRPr="00237AEF">
        <w:rPr>
          <w:rFonts w:ascii="Times New Roman" w:eastAsia="Times New Roman" w:hAnsi="Times New Roman"/>
          <w:sz w:val="26"/>
        </w:rPr>
        <w:t>bởi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ty Unity Technologies, Unity </w:t>
      </w:r>
      <w:proofErr w:type="spellStart"/>
      <w:r w:rsidRPr="00237AEF">
        <w:rPr>
          <w:rFonts w:ascii="Times New Roman" w:eastAsia="Times New Roman" w:hAnsi="Times New Roman"/>
          <w:sz w:val="26"/>
        </w:rPr>
        <w:t>đã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nhanh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chóng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trở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thành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trong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những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237AEF">
        <w:rPr>
          <w:rFonts w:ascii="Times New Roman" w:eastAsia="Times New Roman" w:hAnsi="Times New Roman"/>
          <w:sz w:val="26"/>
        </w:rPr>
        <w:t>phổ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biến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nhất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thị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trường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37AEF">
        <w:rPr>
          <w:rFonts w:ascii="Times New Roman" w:eastAsia="Times New Roman" w:hAnsi="Times New Roman"/>
          <w:sz w:val="26"/>
        </w:rPr>
        <w:t>Với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nền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giao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diện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đồ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họa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quan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Unity </w:t>
      </w:r>
      <w:proofErr w:type="spellStart"/>
      <w:r w:rsidRPr="00237AEF">
        <w:rPr>
          <w:rFonts w:ascii="Times New Roman" w:eastAsia="Times New Roman" w:hAnsi="Times New Roman"/>
          <w:sz w:val="26"/>
        </w:rPr>
        <w:t>đã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hút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sự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quan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tâm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237AEF">
        <w:rPr>
          <w:rFonts w:ascii="Times New Roman" w:eastAsia="Times New Roman" w:hAnsi="Times New Roman"/>
          <w:sz w:val="26"/>
        </w:rPr>
        <w:t>từ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ty </w:t>
      </w:r>
      <w:proofErr w:type="spellStart"/>
      <w:r w:rsidRPr="00237AEF">
        <w:rPr>
          <w:rFonts w:ascii="Times New Roman" w:eastAsia="Times New Roman" w:hAnsi="Times New Roman"/>
          <w:sz w:val="26"/>
        </w:rPr>
        <w:t>lớn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đến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nhân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đam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mê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65A9192F" w14:textId="77777777" w:rsidR="00237AEF" w:rsidRPr="00237AEF" w:rsidRDefault="00237AEF" w:rsidP="00237AEF">
      <w:pPr>
        <w:spacing w:before="120" w:after="120" w:line="360" w:lineRule="auto"/>
        <w:ind w:right="520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 xml:space="preserve">Một </w:t>
      </w:r>
      <w:proofErr w:type="spellStart"/>
      <w:r w:rsidRPr="00237AEF">
        <w:rPr>
          <w:rFonts w:ascii="Times New Roman" w:eastAsia="Times New Roman" w:hAnsi="Times New Roman"/>
          <w:sz w:val="26"/>
        </w:rPr>
        <w:t>trong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những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yếu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tố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quan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trọng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giúp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Unity </w:t>
      </w:r>
      <w:proofErr w:type="spellStart"/>
      <w:r w:rsidRPr="00237AEF">
        <w:rPr>
          <w:rFonts w:ascii="Times New Roman" w:eastAsia="Times New Roman" w:hAnsi="Times New Roman"/>
          <w:sz w:val="26"/>
        </w:rPr>
        <w:t>trở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thành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phổ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biến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tương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thích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nền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Unity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phép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tạo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ra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nền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PC, </w:t>
      </w:r>
      <w:proofErr w:type="spellStart"/>
      <w:r w:rsidRPr="00237AEF">
        <w:rPr>
          <w:rFonts w:ascii="Times New Roman" w:eastAsia="Times New Roman" w:hAnsi="Times New Roman"/>
          <w:sz w:val="26"/>
        </w:rPr>
        <w:t>điện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thoại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di </w:t>
      </w:r>
      <w:proofErr w:type="spellStart"/>
      <w:r w:rsidRPr="00237AEF">
        <w:rPr>
          <w:rFonts w:ascii="Times New Roman" w:eastAsia="Times New Roman" w:hAnsi="Times New Roman"/>
          <w:sz w:val="26"/>
        </w:rPr>
        <w:t>động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máy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console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thậm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chí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tế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ảo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tế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cường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37AEF">
        <w:rPr>
          <w:rFonts w:ascii="Times New Roman" w:eastAsia="Times New Roman" w:hAnsi="Times New Roman"/>
          <w:sz w:val="26"/>
        </w:rPr>
        <w:t>Điều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này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giúp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tiết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kiệm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gian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sức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237AEF">
        <w:rPr>
          <w:rFonts w:ascii="Times New Roman" w:eastAsia="Times New Roman" w:hAnsi="Times New Roman"/>
          <w:sz w:val="26"/>
        </w:rPr>
        <w:t>trên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nền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nhau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cần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viết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nguồn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từ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đầu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233805FB" w14:textId="77777777" w:rsidR="00237AEF" w:rsidRPr="00237AEF" w:rsidRDefault="00237AEF" w:rsidP="00237AEF">
      <w:pPr>
        <w:spacing w:before="120" w:after="120" w:line="360" w:lineRule="auto"/>
        <w:ind w:right="520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 xml:space="preserve">Một </w:t>
      </w:r>
      <w:proofErr w:type="spellStart"/>
      <w:r w:rsidRPr="00237AEF">
        <w:rPr>
          <w:rFonts w:ascii="Times New Roman" w:eastAsia="Times New Roman" w:hAnsi="Times New Roman"/>
          <w:sz w:val="26"/>
        </w:rPr>
        <w:t>điểm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mạnh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Unity </w:t>
      </w:r>
      <w:proofErr w:type="spellStart"/>
      <w:r w:rsidRPr="00237AEF">
        <w:rPr>
          <w:rFonts w:ascii="Times New Roman" w:eastAsia="Times New Roman" w:hAnsi="Times New Roman"/>
          <w:sz w:val="26"/>
        </w:rPr>
        <w:t>là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giao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diện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đồ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họa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quan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dễ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sử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dụng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Unity </w:t>
      </w:r>
      <w:proofErr w:type="spellStart"/>
      <w:r w:rsidRPr="00237AEF">
        <w:rPr>
          <w:rFonts w:ascii="Times New Roman" w:eastAsia="Times New Roman" w:hAnsi="Times New Roman"/>
          <w:sz w:val="26"/>
        </w:rPr>
        <w:t>cung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giao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diện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người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dùng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quan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phép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kéo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đối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tượng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thành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phần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môi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trường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làm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việc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37AEF">
        <w:rPr>
          <w:rFonts w:ascii="Times New Roman" w:eastAsia="Times New Roman" w:hAnsi="Times New Roman"/>
          <w:sz w:val="26"/>
        </w:rPr>
        <w:t>Điều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này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giúp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tạo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nhanh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cần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phải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viết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phức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tạp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37AEF">
        <w:rPr>
          <w:rFonts w:ascii="Times New Roman" w:eastAsia="Times New Roman" w:hAnsi="Times New Roman"/>
          <w:sz w:val="26"/>
        </w:rPr>
        <w:t>Ngoài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ra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Unity </w:t>
      </w:r>
      <w:proofErr w:type="spellStart"/>
      <w:r w:rsidRPr="00237AEF">
        <w:rPr>
          <w:rFonts w:ascii="Times New Roman" w:eastAsia="Times New Roman" w:hAnsi="Times New Roman"/>
          <w:sz w:val="26"/>
        </w:rPr>
        <w:t>cũng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ngôn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ngữ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lập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trình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C#, JavaScript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Boo,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phép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lựa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chọn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ngôn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ngữ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phù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hợp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với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kỹ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sở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thích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mình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374A22DC" w14:textId="77777777" w:rsidR="00237AEF" w:rsidRPr="00237AEF" w:rsidRDefault="00237AEF" w:rsidP="00237AEF">
      <w:pPr>
        <w:spacing w:before="120" w:after="120" w:line="360" w:lineRule="auto"/>
        <w:ind w:right="520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 xml:space="preserve">Unity </w:t>
      </w:r>
      <w:proofErr w:type="spellStart"/>
      <w:r w:rsidRPr="00237AEF">
        <w:rPr>
          <w:rFonts w:ascii="Times New Roman" w:eastAsia="Times New Roman" w:hAnsi="Times New Roman"/>
          <w:sz w:val="26"/>
        </w:rPr>
        <w:t>cung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loạt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cụ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tài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nguyên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mạnh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việc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game. </w:t>
      </w:r>
      <w:proofErr w:type="spellStart"/>
      <w:r w:rsidRPr="00237AEF">
        <w:rPr>
          <w:rFonts w:ascii="Times New Roman" w:eastAsia="Times New Roman" w:hAnsi="Times New Roman"/>
          <w:sz w:val="26"/>
        </w:rPr>
        <w:t>Có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sẵn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cộng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đồng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lớn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nguồn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tài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nguyên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tuyến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tài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liệu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hướng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dẫn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video </w:t>
      </w:r>
      <w:proofErr w:type="spellStart"/>
      <w:r w:rsidRPr="00237AEF">
        <w:rPr>
          <w:rFonts w:ascii="Times New Roman" w:eastAsia="Times New Roman" w:hAnsi="Times New Roman"/>
          <w:sz w:val="26"/>
        </w:rPr>
        <w:t>giảng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dạy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bản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mẫu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có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sẵn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để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giúp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nắm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bắt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nhanh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chóng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khía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cạnh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cơ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bản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nâng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cao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kỹ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mình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32282000" w14:textId="77777777" w:rsidR="00237AEF" w:rsidRPr="00237AEF" w:rsidRDefault="00237AEF" w:rsidP="00237AEF">
      <w:pPr>
        <w:spacing w:before="120" w:after="120" w:line="360" w:lineRule="auto"/>
        <w:ind w:right="520"/>
        <w:rPr>
          <w:rFonts w:ascii="Times New Roman" w:eastAsia="Times New Roman" w:hAnsi="Times New Roman"/>
          <w:sz w:val="26"/>
        </w:rPr>
      </w:pPr>
      <w:proofErr w:type="spellStart"/>
      <w:r w:rsidRPr="00237AEF">
        <w:rPr>
          <w:rFonts w:ascii="Times New Roman" w:eastAsia="Times New Roman" w:hAnsi="Times New Roman"/>
          <w:sz w:val="26"/>
        </w:rPr>
        <w:t>Điều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kể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về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Unity </w:t>
      </w:r>
      <w:proofErr w:type="spellStart"/>
      <w:r w:rsidRPr="00237AEF">
        <w:rPr>
          <w:rFonts w:ascii="Times New Roman" w:eastAsia="Times New Roman" w:hAnsi="Times New Roman"/>
          <w:sz w:val="26"/>
        </w:rPr>
        <w:t>là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hợp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dịch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vụ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thứ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Unity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hợp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dễ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dàng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AI, </w:t>
      </w:r>
      <w:proofErr w:type="spellStart"/>
      <w:r w:rsidRPr="00237AEF">
        <w:rPr>
          <w:rFonts w:ascii="Times New Roman" w:eastAsia="Times New Roman" w:hAnsi="Times New Roman"/>
          <w:sz w:val="26"/>
        </w:rPr>
        <w:t>thực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tế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ảo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thực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tế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cường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mạng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lưới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thống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người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37AEF">
        <w:rPr>
          <w:rFonts w:ascii="Times New Roman" w:eastAsia="Times New Roman" w:hAnsi="Times New Roman"/>
          <w:sz w:val="26"/>
        </w:rPr>
        <w:t>Nó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có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hợp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lastRenderedPageBreak/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dịch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vụ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PlayFab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để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quản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cơ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sở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dữ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liệu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người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giao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dịch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quảng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cáo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4B636C49" w14:textId="4DF768F7" w:rsidR="00237AEF" w:rsidRDefault="00237AEF" w:rsidP="00237AEF">
      <w:pPr>
        <w:spacing w:before="120" w:after="120" w:line="360" w:lineRule="auto"/>
        <w:ind w:right="520"/>
        <w:rPr>
          <w:rFonts w:ascii="Times New Roman" w:eastAsia="Times New Roman" w:hAnsi="Times New Roman"/>
          <w:sz w:val="26"/>
        </w:rPr>
      </w:pPr>
      <w:proofErr w:type="spellStart"/>
      <w:r w:rsidRPr="00237AEF">
        <w:rPr>
          <w:rFonts w:ascii="Times New Roman" w:eastAsia="Times New Roman" w:hAnsi="Times New Roman"/>
          <w:sz w:val="26"/>
        </w:rPr>
        <w:t>Tóm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Unity </w:t>
      </w:r>
      <w:proofErr w:type="spellStart"/>
      <w:r w:rsidRPr="00237AEF">
        <w:rPr>
          <w:rFonts w:ascii="Times New Roman" w:eastAsia="Times New Roman" w:hAnsi="Times New Roman"/>
          <w:sz w:val="26"/>
        </w:rPr>
        <w:t>là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game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nền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mạnh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linh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hoạt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37AEF">
        <w:rPr>
          <w:rFonts w:ascii="Times New Roman" w:eastAsia="Times New Roman" w:hAnsi="Times New Roman"/>
          <w:sz w:val="26"/>
        </w:rPr>
        <w:t>Với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tương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thích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nền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giao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diện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đồ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họa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quan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mạnh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từ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cộng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đồng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Unity </w:t>
      </w:r>
      <w:proofErr w:type="spellStart"/>
      <w:r w:rsidRPr="00237AEF">
        <w:rPr>
          <w:rFonts w:ascii="Times New Roman" w:eastAsia="Times New Roman" w:hAnsi="Times New Roman"/>
          <w:sz w:val="26"/>
        </w:rPr>
        <w:t>là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lựa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chọn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hàng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đầu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game. </w:t>
      </w:r>
      <w:proofErr w:type="spellStart"/>
      <w:r w:rsidRPr="00237AEF">
        <w:rPr>
          <w:rFonts w:ascii="Times New Roman" w:eastAsia="Times New Roman" w:hAnsi="Times New Roman"/>
          <w:sz w:val="26"/>
        </w:rPr>
        <w:t>Với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sự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kết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hợp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cụ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ngôn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ngữ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lập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trình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Unity, Visual Studio 2022, C#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JSON,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có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thể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tạo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ra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những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ấn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tượng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nền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nhau</w:t>
      </w:r>
      <w:proofErr w:type="spellEnd"/>
      <w:r>
        <w:rPr>
          <w:rFonts w:ascii="Times New Roman" w:eastAsia="Times New Roman" w:hAnsi="Times New Roman"/>
          <w:sz w:val="26"/>
        </w:rPr>
        <w:t>.</w:t>
      </w:r>
    </w:p>
    <w:p w14:paraId="045C489E" w14:textId="517939F1" w:rsidR="004C12D4" w:rsidRDefault="004C12D4" w:rsidP="004C12D4">
      <w:pPr>
        <w:pStyle w:val="Heading3"/>
        <w:tabs>
          <w:tab w:val="left" w:pos="1276"/>
        </w:tabs>
        <w:ind w:left="426"/>
        <w:rPr>
          <w:rFonts w:ascii="Times New Roman" w:eastAsia="Times New Roman" w:hAnsi="Times New Roman"/>
          <w:b/>
          <w:bCs/>
          <w:color w:val="000000" w:themeColor="text1"/>
          <w:sz w:val="26"/>
        </w:rPr>
      </w:pPr>
      <w:bookmarkStart w:id="18" w:name="_Toc152091622"/>
      <w:r w:rsidRPr="004C12D4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2.1.2. </w:t>
      </w:r>
      <w:r w:rsidRPr="004C12D4">
        <w:rPr>
          <w:rFonts w:ascii="Times New Roman" w:eastAsia="Times New Roman" w:hAnsi="Times New Roman"/>
          <w:b/>
          <w:bCs/>
          <w:color w:val="000000" w:themeColor="text1"/>
          <w:sz w:val="26"/>
        </w:rPr>
        <w:tab/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>Tính</w:t>
      </w:r>
      <w:proofErr w:type="spellEnd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</w:t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>năng</w:t>
      </w:r>
      <w:proofErr w:type="spellEnd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</w:t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>và</w:t>
      </w:r>
      <w:proofErr w:type="spellEnd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</w:t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>công</w:t>
      </w:r>
      <w:proofErr w:type="spellEnd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</w:t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>dụng</w:t>
      </w:r>
      <w:proofErr w:type="spellEnd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</w:t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>phổ</w:t>
      </w:r>
      <w:proofErr w:type="spellEnd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</w:t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>biến</w:t>
      </w:r>
      <w:proofErr w:type="spellEnd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</w:t>
      </w:r>
      <w:proofErr w:type="spellStart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>của</w:t>
      </w:r>
      <w:proofErr w:type="spellEnd"/>
      <w:r w:rsidR="00237AEF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Unity Engine</w:t>
      </w:r>
      <w:bookmarkEnd w:id="18"/>
    </w:p>
    <w:p w14:paraId="060223D5" w14:textId="77777777" w:rsidR="00237AEF" w:rsidRPr="00237AEF" w:rsidRDefault="00237AEF" w:rsidP="00237AEF">
      <w:pPr>
        <w:spacing w:before="240" w:after="120" w:line="360" w:lineRule="auto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 xml:space="preserve">Unity Engine </w:t>
      </w:r>
      <w:proofErr w:type="spellStart"/>
      <w:r w:rsidRPr="00237AEF">
        <w:rPr>
          <w:rFonts w:ascii="Times New Roman" w:eastAsia="Times New Roman" w:hAnsi="Times New Roman"/>
          <w:sz w:val="26"/>
        </w:rPr>
        <w:t>có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dụng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phổ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biến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giúp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tạo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ra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dụng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tương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Một </w:t>
      </w:r>
      <w:proofErr w:type="spellStart"/>
      <w:r w:rsidRPr="00237AEF">
        <w:rPr>
          <w:rFonts w:ascii="Times New Roman" w:eastAsia="Times New Roman" w:hAnsi="Times New Roman"/>
          <w:sz w:val="26"/>
        </w:rPr>
        <w:t>số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dụng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quan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trọng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Unity:</w:t>
      </w:r>
    </w:p>
    <w:p w14:paraId="1B254646" w14:textId="77777777" w:rsidR="00237AEF" w:rsidRPr="00237AEF" w:rsidRDefault="00237AEF" w:rsidP="00237AEF">
      <w:pPr>
        <w:tabs>
          <w:tab w:val="left" w:pos="284"/>
        </w:tabs>
        <w:spacing w:before="240" w:after="120" w:line="360" w:lineRule="auto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>-</w:t>
      </w:r>
      <w:r w:rsidRPr="00237AEF">
        <w:rPr>
          <w:rFonts w:ascii="Times New Roman" w:eastAsia="Times New Roman" w:hAnsi="Times New Roman"/>
          <w:sz w:val="26"/>
        </w:rPr>
        <w:tab/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nền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: Unity Engine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nền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nhau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bao </w:t>
      </w:r>
      <w:proofErr w:type="spellStart"/>
      <w:r w:rsidRPr="00237AEF">
        <w:rPr>
          <w:rFonts w:ascii="Times New Roman" w:eastAsia="Times New Roman" w:hAnsi="Times New Roman"/>
          <w:sz w:val="26"/>
        </w:rPr>
        <w:t>gồm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PC, Mac, Linux, iOS, Android, Xbox, PlayStation, Nintendo Switch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nền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37AEF">
        <w:rPr>
          <w:rFonts w:ascii="Times New Roman" w:eastAsia="Times New Roman" w:hAnsi="Times New Roman"/>
          <w:sz w:val="26"/>
        </w:rPr>
        <w:t>Điều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này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phép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khai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sản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phẩm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họ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thiết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bị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hành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đáp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cầu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người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dùng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00059F22" w14:textId="77777777" w:rsidR="00237AEF" w:rsidRPr="00237AEF" w:rsidRDefault="00237AEF" w:rsidP="00237AEF">
      <w:pPr>
        <w:tabs>
          <w:tab w:val="left" w:pos="284"/>
        </w:tabs>
        <w:spacing w:before="240" w:after="120" w:line="360" w:lineRule="auto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>-</w:t>
      </w:r>
      <w:r w:rsidRPr="00237AEF">
        <w:rPr>
          <w:rFonts w:ascii="Times New Roman" w:eastAsia="Times New Roman" w:hAnsi="Times New Roman"/>
          <w:sz w:val="26"/>
        </w:rPr>
        <w:tab/>
        <w:t xml:space="preserve">Công </w:t>
      </w:r>
      <w:proofErr w:type="spellStart"/>
      <w:r w:rsidRPr="00237AEF">
        <w:rPr>
          <w:rFonts w:ascii="Times New Roman" w:eastAsia="Times New Roman" w:hAnsi="Times New Roman"/>
          <w:sz w:val="26"/>
        </w:rPr>
        <w:t>cụ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mạnh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: Unity Engine </w:t>
      </w:r>
      <w:proofErr w:type="spellStart"/>
      <w:r w:rsidRPr="00237AEF">
        <w:rPr>
          <w:rFonts w:ascii="Times New Roman" w:eastAsia="Times New Roman" w:hAnsi="Times New Roman"/>
          <w:sz w:val="26"/>
        </w:rPr>
        <w:t>cung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loạt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cụ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mạnh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Unity Editor, Animator, Timeline, Particle System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hơn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thế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nữa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37AEF">
        <w:rPr>
          <w:rFonts w:ascii="Times New Roman" w:eastAsia="Times New Roman" w:hAnsi="Times New Roman"/>
          <w:sz w:val="26"/>
        </w:rPr>
        <w:t>Những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cụ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này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giúp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xây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dựng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chỉnh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thành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phần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trong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đồ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họa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âm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thanh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hình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ảnh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điều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xử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logic.</w:t>
      </w:r>
    </w:p>
    <w:p w14:paraId="72B69B90" w14:textId="77777777" w:rsidR="00237AEF" w:rsidRPr="00237AEF" w:rsidRDefault="00237AEF" w:rsidP="00237AEF">
      <w:pPr>
        <w:tabs>
          <w:tab w:val="left" w:pos="284"/>
        </w:tabs>
        <w:spacing w:before="240" w:after="120" w:line="360" w:lineRule="auto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>-</w:t>
      </w:r>
      <w:r w:rsidRPr="00237AEF">
        <w:rPr>
          <w:rFonts w:ascii="Times New Roman" w:eastAsia="Times New Roman" w:hAnsi="Times New Roman"/>
          <w:sz w:val="26"/>
        </w:rPr>
        <w:tab/>
      </w:r>
      <w:proofErr w:type="spellStart"/>
      <w:r w:rsidRPr="00237AEF">
        <w:rPr>
          <w:rFonts w:ascii="Times New Roman" w:eastAsia="Times New Roman" w:hAnsi="Times New Roman"/>
          <w:sz w:val="26"/>
        </w:rPr>
        <w:t>Đồ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họa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hiệu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: Unity Engine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đồ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họa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hiệu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phép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tạo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ra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với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đồ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họa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chất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lượng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cao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37AEF">
        <w:rPr>
          <w:rFonts w:ascii="Times New Roman" w:eastAsia="Times New Roman" w:hAnsi="Times New Roman"/>
          <w:sz w:val="26"/>
        </w:rPr>
        <w:t>Nó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shading, lighting, post-processing effects, particle effects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physics simulation </w:t>
      </w:r>
      <w:proofErr w:type="spellStart"/>
      <w:r w:rsidRPr="00237AEF">
        <w:rPr>
          <w:rFonts w:ascii="Times New Roman" w:eastAsia="Times New Roman" w:hAnsi="Times New Roman"/>
          <w:sz w:val="26"/>
        </w:rPr>
        <w:t>để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tạo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ra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hiệu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đặc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biệt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trải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nghiệm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dẫn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627AD6B4" w14:textId="77777777" w:rsidR="00237AEF" w:rsidRPr="00237AEF" w:rsidRDefault="00237AEF" w:rsidP="00237AEF">
      <w:pPr>
        <w:tabs>
          <w:tab w:val="left" w:pos="284"/>
        </w:tabs>
        <w:spacing w:before="240" w:after="120" w:line="360" w:lineRule="auto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>-</w:t>
      </w:r>
      <w:r w:rsidRPr="00237AEF">
        <w:rPr>
          <w:rFonts w:ascii="Times New Roman" w:eastAsia="Times New Roman" w:hAnsi="Times New Roman"/>
          <w:sz w:val="26"/>
        </w:rPr>
        <w:tab/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2D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3D: Unity Engine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2D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3D. </w:t>
      </w:r>
      <w:proofErr w:type="spellStart"/>
      <w:r w:rsidRPr="00237AEF">
        <w:rPr>
          <w:rFonts w:ascii="Times New Roman" w:eastAsia="Times New Roman" w:hAnsi="Times New Roman"/>
          <w:sz w:val="26"/>
        </w:rPr>
        <w:t>Đối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với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2D, Unity </w:t>
      </w:r>
      <w:proofErr w:type="spellStart"/>
      <w:r w:rsidRPr="00237AEF">
        <w:rPr>
          <w:rFonts w:ascii="Times New Roman" w:eastAsia="Times New Roman" w:hAnsi="Times New Roman"/>
          <w:sz w:val="26"/>
        </w:rPr>
        <w:t>cung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cụ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Sprite Renderer, 2D Physics, </w:t>
      </w:r>
      <w:proofErr w:type="spellStart"/>
      <w:r w:rsidRPr="00237AEF">
        <w:rPr>
          <w:rFonts w:ascii="Times New Roman" w:eastAsia="Times New Roman" w:hAnsi="Times New Roman"/>
          <w:sz w:val="26"/>
        </w:rPr>
        <w:t>Tilemap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Editor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Animation System. </w:t>
      </w:r>
      <w:proofErr w:type="spellStart"/>
      <w:r w:rsidRPr="00237AEF">
        <w:rPr>
          <w:rFonts w:ascii="Times New Roman" w:eastAsia="Times New Roman" w:hAnsi="Times New Roman"/>
          <w:sz w:val="26"/>
        </w:rPr>
        <w:t>Đối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với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3D, Unity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rendering 3D, </w:t>
      </w:r>
      <w:proofErr w:type="spellStart"/>
      <w:r w:rsidRPr="00237AEF">
        <w:rPr>
          <w:rFonts w:ascii="Times New Roman" w:eastAsia="Times New Roman" w:hAnsi="Times New Roman"/>
          <w:sz w:val="26"/>
        </w:rPr>
        <w:t>hệ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thống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vật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3D, AI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cụ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quản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tài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nguyên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1D8B94AE" w14:textId="77777777" w:rsidR="00237AEF" w:rsidRPr="00237AEF" w:rsidRDefault="00237AEF" w:rsidP="00237AEF">
      <w:pPr>
        <w:tabs>
          <w:tab w:val="left" w:pos="284"/>
        </w:tabs>
        <w:spacing w:before="240" w:after="120" w:line="360" w:lineRule="auto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lastRenderedPageBreak/>
        <w:t>-</w:t>
      </w:r>
      <w:r w:rsidRPr="00237AEF">
        <w:rPr>
          <w:rFonts w:ascii="Times New Roman" w:eastAsia="Times New Roman" w:hAnsi="Times New Roman"/>
          <w:sz w:val="26"/>
        </w:rPr>
        <w:tab/>
        <w:t xml:space="preserve">Scripting languages: Unity Engine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việc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viết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bằng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ngôn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ngữ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lập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trình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C#, JavaScript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Boo. Tuy </w:t>
      </w:r>
      <w:proofErr w:type="spellStart"/>
      <w:r w:rsidRPr="00237AEF">
        <w:rPr>
          <w:rFonts w:ascii="Times New Roman" w:eastAsia="Times New Roman" w:hAnsi="Times New Roman"/>
          <w:sz w:val="26"/>
        </w:rPr>
        <w:t>nhiên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trong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phiên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bản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gần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đây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Unity </w:t>
      </w:r>
      <w:proofErr w:type="spellStart"/>
      <w:r w:rsidRPr="00237AEF">
        <w:rPr>
          <w:rFonts w:ascii="Times New Roman" w:eastAsia="Times New Roman" w:hAnsi="Times New Roman"/>
          <w:sz w:val="26"/>
        </w:rPr>
        <w:t>đã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chuyển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sự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tập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trung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chính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việc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C#. </w:t>
      </w:r>
      <w:proofErr w:type="spellStart"/>
      <w:r w:rsidRPr="00237AEF">
        <w:rPr>
          <w:rFonts w:ascii="Times New Roman" w:eastAsia="Times New Roman" w:hAnsi="Times New Roman"/>
          <w:sz w:val="26"/>
        </w:rPr>
        <w:t>Điều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này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cung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ngôn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ngữ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mạnh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để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xử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logic.</w:t>
      </w:r>
    </w:p>
    <w:p w14:paraId="0ED39029" w14:textId="77777777" w:rsidR="00237AEF" w:rsidRPr="00237AEF" w:rsidRDefault="00237AEF" w:rsidP="00237AEF">
      <w:pPr>
        <w:tabs>
          <w:tab w:val="left" w:pos="284"/>
        </w:tabs>
        <w:spacing w:before="240" w:after="120" w:line="360" w:lineRule="auto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>-</w:t>
      </w:r>
      <w:r w:rsidRPr="00237AEF">
        <w:rPr>
          <w:rFonts w:ascii="Times New Roman" w:eastAsia="Times New Roman" w:hAnsi="Times New Roman"/>
          <w:sz w:val="26"/>
        </w:rPr>
        <w:tab/>
        <w:t xml:space="preserve">Asset Store: Unity Asset Store </w:t>
      </w:r>
      <w:proofErr w:type="spellStart"/>
      <w:r w:rsidRPr="00237AEF">
        <w:rPr>
          <w:rFonts w:ascii="Times New Roman" w:eastAsia="Times New Roman" w:hAnsi="Times New Roman"/>
          <w:sz w:val="26"/>
        </w:rPr>
        <w:t>là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một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cửa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hàng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tuyến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lớn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37AEF">
        <w:rPr>
          <w:rFonts w:ascii="Times New Roman" w:eastAsia="Times New Roman" w:hAnsi="Times New Roman"/>
          <w:sz w:val="26"/>
        </w:rPr>
        <w:t>cung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cấp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hàng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ngàn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tài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nguyên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sẵn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có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nguồn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3D models, textures, animation, sound effects, music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nhiều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thứ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khác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. Asset Store </w:t>
      </w:r>
      <w:proofErr w:type="spellStart"/>
      <w:r w:rsidRPr="00237AEF">
        <w:rPr>
          <w:rFonts w:ascii="Times New Roman" w:eastAsia="Times New Roman" w:hAnsi="Times New Roman"/>
          <w:sz w:val="26"/>
        </w:rPr>
        <w:t>giúp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tiết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kiệm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thời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gian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sức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trong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việc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tạo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quản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lý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tài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nguyên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mình</w:t>
      </w:r>
      <w:proofErr w:type="spellEnd"/>
      <w:r w:rsidRPr="00237AEF">
        <w:rPr>
          <w:rFonts w:ascii="Times New Roman" w:eastAsia="Times New Roman" w:hAnsi="Times New Roman"/>
          <w:sz w:val="26"/>
        </w:rPr>
        <w:t>.</w:t>
      </w:r>
    </w:p>
    <w:p w14:paraId="654E2A2B" w14:textId="77777777" w:rsidR="00237AEF" w:rsidRPr="00237AEF" w:rsidRDefault="00237AEF" w:rsidP="00237AEF">
      <w:pPr>
        <w:tabs>
          <w:tab w:val="left" w:pos="284"/>
        </w:tabs>
        <w:spacing w:before="240" w:after="120" w:line="360" w:lineRule="auto"/>
        <w:rPr>
          <w:rFonts w:ascii="Times New Roman" w:eastAsia="Times New Roman" w:hAnsi="Times New Roman"/>
          <w:sz w:val="26"/>
        </w:rPr>
      </w:pPr>
      <w:r w:rsidRPr="00237AEF">
        <w:rPr>
          <w:rFonts w:ascii="Times New Roman" w:eastAsia="Times New Roman" w:hAnsi="Times New Roman"/>
          <w:sz w:val="26"/>
        </w:rPr>
        <w:t>-</w:t>
      </w:r>
      <w:r w:rsidRPr="00237AEF">
        <w:rPr>
          <w:rFonts w:ascii="Times New Roman" w:eastAsia="Times New Roman" w:hAnsi="Times New Roman"/>
          <w:sz w:val="26"/>
        </w:rPr>
        <w:tab/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AR/VR: Unity Engine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dụng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tế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cường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(AR)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tế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ảo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(VR). Các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cụ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tính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AR/VR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Unity </w:t>
      </w:r>
      <w:proofErr w:type="spellStart"/>
      <w:r w:rsidRPr="00237AEF">
        <w:rPr>
          <w:rFonts w:ascii="Times New Roman" w:eastAsia="Times New Roman" w:hAnsi="Times New Roman"/>
          <w:sz w:val="26"/>
        </w:rPr>
        <w:t>giúp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nhà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tạo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ra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dụng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tương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chân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thực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trên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thiết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bị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AR/VR </w:t>
      </w:r>
      <w:proofErr w:type="spellStart"/>
      <w:r w:rsidRPr="00237AEF">
        <w:rPr>
          <w:rFonts w:ascii="Times New Roman" w:eastAsia="Times New Roman" w:hAnsi="Times New Roman"/>
          <w:sz w:val="26"/>
        </w:rPr>
        <w:t>như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Oculus Rift, HTC </w:t>
      </w:r>
      <w:proofErr w:type="spellStart"/>
      <w:r w:rsidRPr="00237AEF">
        <w:rPr>
          <w:rFonts w:ascii="Times New Roman" w:eastAsia="Times New Roman" w:hAnsi="Times New Roman"/>
          <w:sz w:val="26"/>
        </w:rPr>
        <w:t>Vive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, Microsoft HoloLens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thiết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bị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di </w:t>
      </w:r>
      <w:proofErr w:type="spellStart"/>
      <w:r w:rsidRPr="00237AEF">
        <w:rPr>
          <w:rFonts w:ascii="Times New Roman" w:eastAsia="Times New Roman" w:hAnsi="Times New Roman"/>
          <w:sz w:val="26"/>
        </w:rPr>
        <w:t>động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hỗ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ARKit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ARCore.</w:t>
      </w:r>
    </w:p>
    <w:p w14:paraId="2B345D73" w14:textId="68F7D701" w:rsidR="00653838" w:rsidRDefault="00237AEF" w:rsidP="00237AEF">
      <w:pPr>
        <w:spacing w:before="240" w:after="120" w:line="360" w:lineRule="auto"/>
        <w:rPr>
          <w:rFonts w:ascii="Times New Roman" w:eastAsia="Times New Roman" w:hAnsi="Times New Roman"/>
          <w:sz w:val="26"/>
        </w:rPr>
      </w:pPr>
      <w:proofErr w:type="spellStart"/>
      <w:r w:rsidRPr="00237AEF">
        <w:rPr>
          <w:rFonts w:ascii="Times New Roman" w:eastAsia="Times New Roman" w:hAnsi="Times New Roman"/>
          <w:sz w:val="26"/>
        </w:rPr>
        <w:t>Tính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năng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dụng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phổ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biến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của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Unity Engine </w:t>
      </w:r>
      <w:proofErr w:type="spellStart"/>
      <w:r w:rsidRPr="00237AEF">
        <w:rPr>
          <w:rFonts w:ascii="Times New Roman" w:eastAsia="Times New Roman" w:hAnsi="Times New Roman"/>
          <w:sz w:val="26"/>
        </w:rPr>
        <w:t>đã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giúp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cho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ngành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công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nghiệp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trò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chơi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ứng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dụng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tương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tác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phát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triển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mạnh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mẽ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và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đa</w:t>
      </w:r>
      <w:proofErr w:type="spellEnd"/>
      <w:r w:rsidRPr="00237AEF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37AEF">
        <w:rPr>
          <w:rFonts w:ascii="Times New Roman" w:eastAsia="Times New Roman" w:hAnsi="Times New Roman"/>
          <w:sz w:val="26"/>
        </w:rPr>
        <w:t>dạng</w:t>
      </w:r>
      <w:proofErr w:type="spellEnd"/>
      <w:r>
        <w:rPr>
          <w:rFonts w:ascii="Times New Roman" w:eastAsia="Times New Roman" w:hAnsi="Times New Roman"/>
          <w:sz w:val="26"/>
        </w:rPr>
        <w:t>.</w:t>
      </w:r>
    </w:p>
    <w:p w14:paraId="7A28D2D4" w14:textId="7189FA97" w:rsidR="001E32DF" w:rsidRDefault="001E32DF" w:rsidP="001E32DF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eastAsia="Times New Roman" w:hAnsi="Times New Roman"/>
          <w:b/>
          <w:bCs/>
          <w:color w:val="000000" w:themeColor="text1"/>
          <w:sz w:val="26"/>
        </w:rPr>
      </w:pPr>
      <w:bookmarkStart w:id="19" w:name="_Toc152091623"/>
      <w:r w:rsidRPr="001E32DF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2.1.3. </w:t>
      </w:r>
      <w:r w:rsidRPr="001E32DF">
        <w:rPr>
          <w:rFonts w:ascii="Times New Roman" w:eastAsia="Times New Roman" w:hAnsi="Times New Roman"/>
          <w:b/>
          <w:bCs/>
          <w:color w:val="000000" w:themeColor="text1"/>
          <w:sz w:val="26"/>
        </w:rPr>
        <w:tab/>
      </w:r>
      <w:proofErr w:type="spellStart"/>
      <w:r w:rsidRPr="001E32DF">
        <w:rPr>
          <w:rFonts w:ascii="Times New Roman" w:eastAsia="Times New Roman" w:hAnsi="Times New Roman"/>
          <w:b/>
          <w:bCs/>
          <w:color w:val="000000" w:themeColor="text1"/>
          <w:sz w:val="26"/>
        </w:rPr>
        <w:t>Ưu</w:t>
      </w:r>
      <w:proofErr w:type="spellEnd"/>
      <w:r w:rsidRPr="001E32DF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</w:t>
      </w:r>
      <w:proofErr w:type="spellStart"/>
      <w:r w:rsidRPr="001E32DF">
        <w:rPr>
          <w:rFonts w:ascii="Times New Roman" w:eastAsia="Times New Roman" w:hAnsi="Times New Roman"/>
          <w:b/>
          <w:bCs/>
          <w:color w:val="000000" w:themeColor="text1"/>
          <w:sz w:val="26"/>
        </w:rPr>
        <w:t>điểm</w:t>
      </w:r>
      <w:bookmarkEnd w:id="19"/>
      <w:proofErr w:type="spellEnd"/>
    </w:p>
    <w:p w14:paraId="709B3FC9" w14:textId="77777777" w:rsidR="001E32DF" w:rsidRPr="001E32DF" w:rsidRDefault="001E32DF" w:rsidP="001E32DF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1E32DF">
        <w:rPr>
          <w:rFonts w:ascii="Times New Roman" w:hAnsi="Times New Roman" w:cs="Times New Roman"/>
          <w:sz w:val="26"/>
          <w:szCs w:val="26"/>
        </w:rPr>
        <w:t xml:space="preserve">Unity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PC,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, console,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>.</w:t>
      </w:r>
    </w:p>
    <w:p w14:paraId="0EEAF8B6" w14:textId="77777777" w:rsidR="001E32DF" w:rsidRPr="001E32DF" w:rsidRDefault="001E32DF" w:rsidP="001E32DF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E32D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: Unity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>.</w:t>
      </w:r>
    </w:p>
    <w:p w14:paraId="675406CD" w14:textId="77777777" w:rsidR="001E32DF" w:rsidRPr="001E32DF" w:rsidRDefault="001E32DF" w:rsidP="001E32DF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: Unity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sôi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, video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game.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>.</w:t>
      </w:r>
    </w:p>
    <w:p w14:paraId="5166682A" w14:textId="18A004F7" w:rsidR="001E32DF" w:rsidRPr="001E32DF" w:rsidRDefault="001E32DF" w:rsidP="001E32DF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32DF">
        <w:rPr>
          <w:rFonts w:ascii="Times New Roman" w:hAnsi="Times New Roman" w:cs="Times New Roman"/>
          <w:sz w:val="26"/>
          <w:szCs w:val="26"/>
        </w:rPr>
        <w:lastRenderedPageBreak/>
        <w:t>Tích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: Unity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20128B" w14:textId="45D45184" w:rsidR="001E32DF" w:rsidRDefault="001E32DF" w:rsidP="001E32DF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eastAsia="Times New Roman" w:hAnsi="Times New Roman"/>
          <w:b/>
          <w:bCs/>
          <w:color w:val="000000" w:themeColor="text1"/>
          <w:sz w:val="26"/>
        </w:rPr>
      </w:pPr>
      <w:bookmarkStart w:id="20" w:name="_Toc152091624"/>
      <w:r w:rsidRPr="001E32DF">
        <w:rPr>
          <w:rFonts w:ascii="Times New Roman" w:eastAsia="Times New Roman" w:hAnsi="Times New Roman"/>
          <w:b/>
          <w:bCs/>
          <w:color w:val="000000" w:themeColor="text1"/>
          <w:sz w:val="26"/>
        </w:rPr>
        <w:t>2.1.4.</w:t>
      </w:r>
      <w:r w:rsidRPr="001E32DF">
        <w:rPr>
          <w:rFonts w:ascii="Times New Roman" w:eastAsia="Times New Roman" w:hAnsi="Times New Roman"/>
          <w:b/>
          <w:bCs/>
          <w:color w:val="000000" w:themeColor="text1"/>
          <w:sz w:val="26"/>
        </w:rPr>
        <w:tab/>
      </w:r>
      <w:proofErr w:type="spellStart"/>
      <w:r w:rsidRPr="001E32DF">
        <w:rPr>
          <w:rFonts w:ascii="Times New Roman" w:eastAsia="Times New Roman" w:hAnsi="Times New Roman"/>
          <w:b/>
          <w:bCs/>
          <w:color w:val="000000" w:themeColor="text1"/>
          <w:sz w:val="26"/>
        </w:rPr>
        <w:t>Nhược</w:t>
      </w:r>
      <w:proofErr w:type="spellEnd"/>
      <w:r w:rsidRPr="001E32DF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</w:t>
      </w:r>
      <w:proofErr w:type="spellStart"/>
      <w:r w:rsidRPr="001E32DF">
        <w:rPr>
          <w:rFonts w:ascii="Times New Roman" w:eastAsia="Times New Roman" w:hAnsi="Times New Roman"/>
          <w:b/>
          <w:bCs/>
          <w:color w:val="000000" w:themeColor="text1"/>
          <w:sz w:val="26"/>
        </w:rPr>
        <w:t>điểm</w:t>
      </w:r>
      <w:bookmarkEnd w:id="20"/>
      <w:proofErr w:type="spellEnd"/>
    </w:p>
    <w:p w14:paraId="4741CF43" w14:textId="77777777" w:rsidR="001E32DF" w:rsidRPr="001E32DF" w:rsidRDefault="001E32DF" w:rsidP="001E32DF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Unity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>.</w:t>
      </w:r>
    </w:p>
    <w:p w14:paraId="42B921BE" w14:textId="77777777" w:rsidR="001E32DF" w:rsidRPr="001E32DF" w:rsidRDefault="001E32DF" w:rsidP="001E32DF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file: Các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Unity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>.</w:t>
      </w:r>
    </w:p>
    <w:p w14:paraId="53505F26" w14:textId="77777777" w:rsidR="001E32DF" w:rsidRPr="001E32DF" w:rsidRDefault="001E32DF" w:rsidP="001E32DF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Unity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>.</w:t>
      </w:r>
    </w:p>
    <w:p w14:paraId="68673F13" w14:textId="4D5F0893" w:rsidR="001E32DF" w:rsidRPr="001E32DF" w:rsidRDefault="001E32DF" w:rsidP="001E32DF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E32DF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Unity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E3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2DF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4BADCE97" w14:textId="703F14DA" w:rsidR="005B72E8" w:rsidRDefault="005B72E8" w:rsidP="005B72E8">
      <w:pPr>
        <w:pStyle w:val="Heading2"/>
        <w:spacing w:before="240" w:after="120"/>
        <w:rPr>
          <w:rFonts w:ascii="Times New Roman" w:eastAsia="Times New Roman" w:hAnsi="Times New Roman"/>
          <w:b/>
          <w:bCs/>
          <w:color w:val="000000" w:themeColor="text1"/>
          <w:sz w:val="28"/>
          <w:szCs w:val="22"/>
        </w:rPr>
      </w:pPr>
      <w:bookmarkStart w:id="21" w:name="_Toc152091625"/>
      <w:r w:rsidRPr="005B72E8">
        <w:rPr>
          <w:rFonts w:ascii="Times New Roman" w:eastAsia="Times New Roman" w:hAnsi="Times New Roman"/>
          <w:b/>
          <w:bCs/>
          <w:color w:val="000000" w:themeColor="text1"/>
          <w:sz w:val="28"/>
          <w:szCs w:val="22"/>
        </w:rPr>
        <w:t xml:space="preserve">2.2. </w:t>
      </w:r>
      <w:r w:rsidR="002D2D42">
        <w:rPr>
          <w:rFonts w:ascii="Times New Roman" w:eastAsia="Times New Roman" w:hAnsi="Times New Roman"/>
          <w:b/>
          <w:bCs/>
          <w:color w:val="000000" w:themeColor="text1"/>
          <w:sz w:val="28"/>
          <w:szCs w:val="22"/>
        </w:rPr>
        <w:t>Visual Studio</w:t>
      </w:r>
      <w:bookmarkEnd w:id="21"/>
    </w:p>
    <w:p w14:paraId="7F597227" w14:textId="0E3AB988" w:rsidR="005B72E8" w:rsidRPr="00832D88" w:rsidRDefault="005B72E8" w:rsidP="00832D88">
      <w:pPr>
        <w:pStyle w:val="Heading3"/>
        <w:tabs>
          <w:tab w:val="left" w:pos="1276"/>
        </w:tabs>
        <w:spacing w:before="240" w:after="120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2" w:name="_Toc152091626"/>
      <w:r w:rsidRPr="00832D8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2.2.1. </w:t>
      </w:r>
      <w:r w:rsidR="00832D8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="002D2D4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 w:rsidR="002D2D4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D2D4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thiệu</w:t>
      </w:r>
      <w:bookmarkEnd w:id="22"/>
      <w:proofErr w:type="spellEnd"/>
    </w:p>
    <w:p w14:paraId="470F6FB4" w14:textId="2CBACAE2" w:rsidR="00832D88" w:rsidRDefault="002D2D42" w:rsidP="002D2D42">
      <w:pPr>
        <w:spacing w:after="120" w:line="360" w:lineRule="auto"/>
        <w:rPr>
          <w:rFonts w:ascii="Times New Roman" w:eastAsia="Times New Roman" w:hAnsi="Times New Roman"/>
          <w:sz w:val="26"/>
        </w:rPr>
      </w:pPr>
      <w:r w:rsidRPr="002D2D42">
        <w:rPr>
          <w:rFonts w:ascii="Times New Roman" w:eastAsia="Times New Roman" w:hAnsi="Times New Roman"/>
          <w:sz w:val="26"/>
        </w:rPr>
        <w:t xml:space="preserve">Visual Studio </w:t>
      </w:r>
      <w:proofErr w:type="spellStart"/>
      <w:r w:rsidRPr="002D2D42">
        <w:rPr>
          <w:rFonts w:ascii="Times New Roman" w:eastAsia="Times New Roman" w:hAnsi="Times New Roman"/>
          <w:sz w:val="26"/>
        </w:rPr>
        <w:t>là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một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môi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trường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tích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hợp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(IDE) </w:t>
      </w:r>
      <w:proofErr w:type="spellStart"/>
      <w:r w:rsidRPr="002D2D42">
        <w:rPr>
          <w:rFonts w:ascii="Times New Roman" w:eastAsia="Times New Roman" w:hAnsi="Times New Roman"/>
          <w:sz w:val="26"/>
        </w:rPr>
        <w:t>được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Microsoft </w:t>
      </w:r>
      <w:proofErr w:type="spellStart"/>
      <w:r w:rsidRPr="002D2D42">
        <w:rPr>
          <w:rFonts w:ascii="Times New Roman" w:eastAsia="Times New Roman" w:hAnsi="Times New Roman"/>
          <w:sz w:val="26"/>
        </w:rPr>
        <w:t>phát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để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hỗ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trợ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việc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các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ứng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dụng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phần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mềm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đa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nền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tảng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, bao </w:t>
      </w:r>
      <w:proofErr w:type="spellStart"/>
      <w:r w:rsidRPr="002D2D42">
        <w:rPr>
          <w:rFonts w:ascii="Times New Roman" w:eastAsia="Times New Roman" w:hAnsi="Times New Roman"/>
          <w:sz w:val="26"/>
        </w:rPr>
        <w:t>gồm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ứng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dụng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di </w:t>
      </w:r>
      <w:proofErr w:type="spellStart"/>
      <w:r w:rsidRPr="002D2D42">
        <w:rPr>
          <w:rFonts w:ascii="Times New Roman" w:eastAsia="Times New Roman" w:hAnsi="Times New Roman"/>
          <w:sz w:val="26"/>
        </w:rPr>
        <w:t>động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, web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desktop. </w:t>
      </w:r>
      <w:proofErr w:type="spellStart"/>
      <w:r w:rsidRPr="002D2D42">
        <w:rPr>
          <w:rFonts w:ascii="Times New Roman" w:eastAsia="Times New Roman" w:hAnsi="Times New Roman"/>
          <w:sz w:val="26"/>
        </w:rPr>
        <w:t>Với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một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loạt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các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tính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năng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công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cụ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mạnh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mẽ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, Visual Studio </w:t>
      </w:r>
      <w:proofErr w:type="spellStart"/>
      <w:r w:rsidRPr="002D2D42">
        <w:rPr>
          <w:rFonts w:ascii="Times New Roman" w:eastAsia="Times New Roman" w:hAnsi="Times New Roman"/>
          <w:sz w:val="26"/>
        </w:rPr>
        <w:t>được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coi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một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trong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những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IDE </w:t>
      </w:r>
      <w:proofErr w:type="spellStart"/>
      <w:r w:rsidRPr="002D2D42">
        <w:rPr>
          <w:rFonts w:ascii="Times New Roman" w:eastAsia="Times New Roman" w:hAnsi="Times New Roman"/>
          <w:sz w:val="26"/>
        </w:rPr>
        <w:t>hàng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đầu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trên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thị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trường</w:t>
      </w:r>
      <w:proofErr w:type="spellEnd"/>
      <w:r w:rsidRPr="002D2D42">
        <w:rPr>
          <w:rFonts w:ascii="Times New Roman" w:eastAsia="Times New Roman" w:hAnsi="Times New Roman"/>
          <w:sz w:val="26"/>
        </w:rPr>
        <w:t>.</w:t>
      </w:r>
      <w:r w:rsidR="00832D88">
        <w:rPr>
          <w:rFonts w:ascii="Times New Roman" w:eastAsia="Times New Roman" w:hAnsi="Times New Roman"/>
          <w:sz w:val="26"/>
        </w:rPr>
        <w:br w:type="page"/>
      </w:r>
    </w:p>
    <w:p w14:paraId="3302B5F0" w14:textId="0F68474A" w:rsidR="00B52705" w:rsidRPr="00C14A52" w:rsidRDefault="00B52705" w:rsidP="002D2D42">
      <w:pPr>
        <w:pStyle w:val="Heading3"/>
        <w:tabs>
          <w:tab w:val="left" w:pos="1276"/>
        </w:tabs>
        <w:spacing w:before="240" w:after="240"/>
        <w:ind w:left="425"/>
        <w:rPr>
          <w:rFonts w:ascii="Times New Roman" w:eastAsia="Times New Roman" w:hAnsi="Times New Roman"/>
          <w:b/>
          <w:bCs/>
          <w:color w:val="000000" w:themeColor="text1"/>
          <w:sz w:val="26"/>
        </w:rPr>
      </w:pPr>
      <w:bookmarkStart w:id="23" w:name="_Toc152091627"/>
      <w:r w:rsidRPr="00C14A52">
        <w:rPr>
          <w:rFonts w:ascii="Times New Roman" w:eastAsia="Times New Roman" w:hAnsi="Times New Roman"/>
          <w:b/>
          <w:bCs/>
          <w:color w:val="000000" w:themeColor="text1"/>
          <w:sz w:val="26"/>
        </w:rPr>
        <w:lastRenderedPageBreak/>
        <w:t xml:space="preserve">2.2.2. </w:t>
      </w:r>
      <w:r w:rsidR="00C14A52">
        <w:rPr>
          <w:rFonts w:ascii="Times New Roman" w:eastAsia="Times New Roman" w:hAnsi="Times New Roman"/>
          <w:b/>
          <w:bCs/>
          <w:color w:val="000000" w:themeColor="text1"/>
          <w:sz w:val="26"/>
        </w:rPr>
        <w:tab/>
      </w:r>
      <w:proofErr w:type="spellStart"/>
      <w:r w:rsidR="002D2D42">
        <w:rPr>
          <w:rFonts w:ascii="Times New Roman" w:eastAsia="Times New Roman" w:hAnsi="Times New Roman"/>
          <w:b/>
          <w:bCs/>
          <w:color w:val="000000" w:themeColor="text1"/>
          <w:sz w:val="26"/>
        </w:rPr>
        <w:t>Ưu</w:t>
      </w:r>
      <w:proofErr w:type="spellEnd"/>
      <w:r w:rsidR="002D2D42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</w:t>
      </w:r>
      <w:proofErr w:type="spellStart"/>
      <w:r w:rsidR="002D2D42">
        <w:rPr>
          <w:rFonts w:ascii="Times New Roman" w:eastAsia="Times New Roman" w:hAnsi="Times New Roman"/>
          <w:b/>
          <w:bCs/>
          <w:color w:val="000000" w:themeColor="text1"/>
          <w:sz w:val="26"/>
        </w:rPr>
        <w:t>điểm</w:t>
      </w:r>
      <w:bookmarkEnd w:id="23"/>
      <w:proofErr w:type="spellEnd"/>
    </w:p>
    <w:p w14:paraId="7AE61642" w14:textId="47E435C3" w:rsidR="002D2D42" w:rsidRPr="002D2D42" w:rsidRDefault="002D2D42" w:rsidP="002D2D42">
      <w:pPr>
        <w:spacing w:before="120" w:after="120" w:line="360" w:lineRule="auto"/>
        <w:rPr>
          <w:rFonts w:ascii="Times New Roman" w:eastAsia="Times New Roman" w:hAnsi="Times New Roman"/>
          <w:sz w:val="26"/>
        </w:rPr>
      </w:pPr>
      <w:proofErr w:type="spellStart"/>
      <w:r>
        <w:rPr>
          <w:rFonts w:ascii="Times New Roman" w:eastAsia="Times New Roman" w:hAnsi="Times New Roman"/>
          <w:sz w:val="26"/>
        </w:rPr>
        <w:t>Đa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nền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tảng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: Visual Studio </w:t>
      </w:r>
      <w:proofErr w:type="spellStart"/>
      <w:r w:rsidRPr="002D2D42">
        <w:rPr>
          <w:rFonts w:ascii="Times New Roman" w:eastAsia="Times New Roman" w:hAnsi="Times New Roman"/>
          <w:sz w:val="26"/>
        </w:rPr>
        <w:t>hỗ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trợ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ứng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dụng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đa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nền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tảng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D2D42">
        <w:rPr>
          <w:rFonts w:ascii="Times New Roman" w:eastAsia="Times New Roman" w:hAnsi="Times New Roman"/>
          <w:sz w:val="26"/>
        </w:rPr>
        <w:t>cho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phép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xây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dựng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ứng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dụng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cho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Windows, iOS, Android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nhiều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hệ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điều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hành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khác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D2D42">
        <w:rPr>
          <w:rFonts w:ascii="Times New Roman" w:eastAsia="Times New Roman" w:hAnsi="Times New Roman"/>
          <w:sz w:val="26"/>
        </w:rPr>
        <w:t>Điều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này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giúp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tiết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kiệm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thời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gian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công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sức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cho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việc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ứng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dụng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trên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nhiều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nền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tảng</w:t>
      </w:r>
      <w:proofErr w:type="spellEnd"/>
      <w:r w:rsidRPr="002D2D42">
        <w:rPr>
          <w:rFonts w:ascii="Times New Roman" w:eastAsia="Times New Roman" w:hAnsi="Times New Roman"/>
          <w:sz w:val="26"/>
        </w:rPr>
        <w:t>.</w:t>
      </w:r>
    </w:p>
    <w:p w14:paraId="67F0CD92" w14:textId="77777777" w:rsidR="002D2D42" w:rsidRPr="002D2D42" w:rsidRDefault="002D2D42" w:rsidP="002D2D42">
      <w:pPr>
        <w:spacing w:before="120" w:after="120" w:line="360" w:lineRule="auto"/>
        <w:rPr>
          <w:rFonts w:ascii="Times New Roman" w:eastAsia="Times New Roman" w:hAnsi="Times New Roman"/>
          <w:sz w:val="26"/>
        </w:rPr>
      </w:pPr>
      <w:proofErr w:type="spellStart"/>
      <w:r w:rsidRPr="002D2D42">
        <w:rPr>
          <w:rFonts w:ascii="Times New Roman" w:eastAsia="Times New Roman" w:hAnsi="Times New Roman"/>
          <w:sz w:val="26"/>
        </w:rPr>
        <w:t>Đa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ngôn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ngữ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: Visual Studio </w:t>
      </w:r>
      <w:proofErr w:type="spellStart"/>
      <w:r w:rsidRPr="002D2D42">
        <w:rPr>
          <w:rFonts w:ascii="Times New Roman" w:eastAsia="Times New Roman" w:hAnsi="Times New Roman"/>
          <w:sz w:val="26"/>
        </w:rPr>
        <w:t>hỗ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trợ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nhiều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ngôn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ngữ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lập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trình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phổ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biến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như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C#, C++, Python, Java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nhiều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ngôn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ngữ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khác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D2D42">
        <w:rPr>
          <w:rFonts w:ascii="Times New Roman" w:eastAsia="Times New Roman" w:hAnsi="Times New Roman"/>
          <w:sz w:val="26"/>
        </w:rPr>
        <w:t>Điều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này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cho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phép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lựa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chọn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ngôn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ngữ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phù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hợp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với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dự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án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sở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thích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cá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nhân</w:t>
      </w:r>
      <w:proofErr w:type="spellEnd"/>
      <w:r w:rsidRPr="002D2D42">
        <w:rPr>
          <w:rFonts w:ascii="Times New Roman" w:eastAsia="Times New Roman" w:hAnsi="Times New Roman"/>
          <w:sz w:val="26"/>
        </w:rPr>
        <w:t>.</w:t>
      </w:r>
    </w:p>
    <w:p w14:paraId="1C0B53F3" w14:textId="77777777" w:rsidR="002D2D42" w:rsidRPr="002D2D42" w:rsidRDefault="002D2D42" w:rsidP="002D2D42">
      <w:pPr>
        <w:spacing w:before="120" w:after="120" w:line="360" w:lineRule="auto"/>
        <w:rPr>
          <w:rFonts w:ascii="Times New Roman" w:eastAsia="Times New Roman" w:hAnsi="Times New Roman"/>
          <w:sz w:val="26"/>
        </w:rPr>
      </w:pPr>
      <w:r w:rsidRPr="002D2D42">
        <w:rPr>
          <w:rFonts w:ascii="Times New Roman" w:eastAsia="Times New Roman" w:hAnsi="Times New Roman"/>
          <w:sz w:val="26"/>
        </w:rPr>
        <w:t xml:space="preserve">Giao </w:t>
      </w:r>
      <w:proofErr w:type="spellStart"/>
      <w:r w:rsidRPr="002D2D42">
        <w:rPr>
          <w:rFonts w:ascii="Times New Roman" w:eastAsia="Times New Roman" w:hAnsi="Times New Roman"/>
          <w:sz w:val="26"/>
        </w:rPr>
        <w:t>diện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người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dùng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thân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thiện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: Visual Studio 2019 </w:t>
      </w:r>
      <w:proofErr w:type="spellStart"/>
      <w:r w:rsidRPr="002D2D42">
        <w:rPr>
          <w:rFonts w:ascii="Times New Roman" w:eastAsia="Times New Roman" w:hAnsi="Times New Roman"/>
          <w:sz w:val="26"/>
        </w:rPr>
        <w:t>có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giao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diện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người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dùng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thân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thiện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dễ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sử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dụng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D2D42">
        <w:rPr>
          <w:rFonts w:ascii="Times New Roman" w:eastAsia="Times New Roman" w:hAnsi="Times New Roman"/>
          <w:sz w:val="26"/>
        </w:rPr>
        <w:t>Nó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cung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cấp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các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công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cụ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hỗ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trợ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như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trình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gỡ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lỗi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D2D42">
        <w:rPr>
          <w:rFonts w:ascii="Times New Roman" w:eastAsia="Times New Roman" w:hAnsi="Times New Roman"/>
          <w:sz w:val="26"/>
        </w:rPr>
        <w:t>trình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soạn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thảo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mã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D2D42">
        <w:rPr>
          <w:rFonts w:ascii="Times New Roman" w:eastAsia="Times New Roman" w:hAnsi="Times New Roman"/>
          <w:sz w:val="26"/>
        </w:rPr>
        <w:t>trình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biên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dịch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trình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kiểm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tra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D2D42">
        <w:rPr>
          <w:rFonts w:ascii="Times New Roman" w:eastAsia="Times New Roman" w:hAnsi="Times New Roman"/>
          <w:sz w:val="26"/>
        </w:rPr>
        <w:t>Điều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này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giúp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tăng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năng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suất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sự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tiện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lợi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cho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quá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trình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>.</w:t>
      </w:r>
    </w:p>
    <w:p w14:paraId="79A0590E" w14:textId="77777777" w:rsidR="002D2D42" w:rsidRPr="002D2D42" w:rsidRDefault="002D2D42" w:rsidP="002D2D42">
      <w:pPr>
        <w:spacing w:before="120" w:after="120" w:line="360" w:lineRule="auto"/>
        <w:rPr>
          <w:rFonts w:ascii="Times New Roman" w:eastAsia="Times New Roman" w:hAnsi="Times New Roman"/>
          <w:sz w:val="26"/>
        </w:rPr>
      </w:pPr>
      <w:proofErr w:type="spellStart"/>
      <w:r w:rsidRPr="002D2D42">
        <w:rPr>
          <w:rFonts w:ascii="Times New Roman" w:eastAsia="Times New Roman" w:hAnsi="Times New Roman"/>
          <w:sz w:val="26"/>
        </w:rPr>
        <w:t>Tích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hợp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công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cụ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dịch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vụ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: Visual Studio 2019 </w:t>
      </w:r>
      <w:proofErr w:type="spellStart"/>
      <w:r w:rsidRPr="002D2D42">
        <w:rPr>
          <w:rFonts w:ascii="Times New Roman" w:eastAsia="Times New Roman" w:hAnsi="Times New Roman"/>
          <w:sz w:val="26"/>
        </w:rPr>
        <w:t>tích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hợp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nhiều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công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cụ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dịch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vụ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hữu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ích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như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trình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kiểm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tra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mã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D2D42">
        <w:rPr>
          <w:rFonts w:ascii="Times New Roman" w:eastAsia="Times New Roman" w:hAnsi="Times New Roman"/>
          <w:sz w:val="26"/>
        </w:rPr>
        <w:t>quản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lý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phiên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bản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(version control),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khai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quản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lý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ứng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dụng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D2D42">
        <w:rPr>
          <w:rFonts w:ascii="Times New Roman" w:eastAsia="Times New Roman" w:hAnsi="Times New Roman"/>
          <w:sz w:val="26"/>
        </w:rPr>
        <w:t>Nhà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có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thể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tận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dụng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các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tính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năng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này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để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nâng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cao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hiệu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suất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chất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lượng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>.</w:t>
      </w:r>
    </w:p>
    <w:p w14:paraId="1EA95C8F" w14:textId="127870CE" w:rsidR="00C14A52" w:rsidRPr="00967065" w:rsidRDefault="002D2D42" w:rsidP="00967065">
      <w:pPr>
        <w:spacing w:before="120" w:after="120" w:line="360" w:lineRule="auto"/>
        <w:rPr>
          <w:rFonts w:ascii="Times New Roman" w:eastAsia="Times New Roman" w:hAnsi="Times New Roman"/>
          <w:sz w:val="26"/>
        </w:rPr>
      </w:pPr>
      <w:proofErr w:type="spellStart"/>
      <w:r w:rsidRPr="002D2D42">
        <w:rPr>
          <w:rFonts w:ascii="Times New Roman" w:eastAsia="Times New Roman" w:hAnsi="Times New Roman"/>
          <w:sz w:val="26"/>
        </w:rPr>
        <w:t>Cộng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đồng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lớn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hỗ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trợ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mạnh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mẽ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: Visual Studio 2019 </w:t>
      </w:r>
      <w:proofErr w:type="spellStart"/>
      <w:r w:rsidRPr="002D2D42">
        <w:rPr>
          <w:rFonts w:ascii="Times New Roman" w:eastAsia="Times New Roman" w:hAnsi="Times New Roman"/>
          <w:sz w:val="26"/>
        </w:rPr>
        <w:t>có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một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cộng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đồng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lớn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nhiều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tài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liệu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D2D42">
        <w:rPr>
          <w:rFonts w:ascii="Times New Roman" w:eastAsia="Times New Roman" w:hAnsi="Times New Roman"/>
          <w:sz w:val="26"/>
        </w:rPr>
        <w:t>ví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dụ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như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tài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liệu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hướng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dẫn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, </w:t>
      </w:r>
      <w:proofErr w:type="spellStart"/>
      <w:r w:rsidRPr="002D2D42">
        <w:rPr>
          <w:rFonts w:ascii="Times New Roman" w:eastAsia="Times New Roman" w:hAnsi="Times New Roman"/>
          <w:sz w:val="26"/>
        </w:rPr>
        <w:t>diễn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đàn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các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tài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liệu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tham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khảo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. </w:t>
      </w:r>
      <w:proofErr w:type="spellStart"/>
      <w:r w:rsidRPr="002D2D42">
        <w:rPr>
          <w:rFonts w:ascii="Times New Roman" w:eastAsia="Times New Roman" w:hAnsi="Times New Roman"/>
          <w:sz w:val="26"/>
        </w:rPr>
        <w:t>Điều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này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giúp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nhà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phát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triển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dễ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dàng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tìm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kiếm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thông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tin, </w:t>
      </w:r>
      <w:proofErr w:type="spellStart"/>
      <w:r w:rsidRPr="002D2D42">
        <w:rPr>
          <w:rFonts w:ascii="Times New Roman" w:eastAsia="Times New Roman" w:hAnsi="Times New Roman"/>
          <w:sz w:val="26"/>
        </w:rPr>
        <w:t>giải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quyết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vấn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đề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và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chia </w:t>
      </w:r>
      <w:proofErr w:type="spellStart"/>
      <w:r w:rsidRPr="002D2D42">
        <w:rPr>
          <w:rFonts w:ascii="Times New Roman" w:eastAsia="Times New Roman" w:hAnsi="Times New Roman"/>
          <w:sz w:val="26"/>
        </w:rPr>
        <w:t>sẻ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kiến</w:t>
      </w:r>
      <w:proofErr w:type="spellEnd"/>
      <w:r w:rsidRPr="002D2D42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D2D42">
        <w:rPr>
          <w:rFonts w:ascii="Times New Roman" w:eastAsia="Times New Roman" w:hAnsi="Times New Roman"/>
          <w:sz w:val="26"/>
        </w:rPr>
        <w:t>thức</w:t>
      </w:r>
      <w:proofErr w:type="spellEnd"/>
      <w:r>
        <w:rPr>
          <w:rFonts w:ascii="Times New Roman" w:eastAsia="Times New Roman" w:hAnsi="Times New Roman"/>
          <w:sz w:val="26"/>
        </w:rPr>
        <w:t>.</w:t>
      </w:r>
    </w:p>
    <w:p w14:paraId="09B5ED02" w14:textId="7D7024AB" w:rsidR="00B52705" w:rsidRDefault="00C14A52" w:rsidP="000E1205">
      <w:pPr>
        <w:pStyle w:val="Heading3"/>
        <w:tabs>
          <w:tab w:val="left" w:pos="1276"/>
        </w:tabs>
        <w:spacing w:after="240"/>
        <w:ind w:left="425"/>
        <w:rPr>
          <w:rFonts w:ascii="Times New Roman" w:eastAsia="Times New Roman" w:hAnsi="Times New Roman"/>
          <w:b/>
          <w:bCs/>
          <w:color w:val="000000" w:themeColor="text1"/>
          <w:sz w:val="26"/>
        </w:rPr>
      </w:pPr>
      <w:bookmarkStart w:id="24" w:name="_Toc152091628"/>
      <w:r w:rsidRPr="000E1205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2.2.3. </w:t>
      </w:r>
      <w:r w:rsidRPr="000E1205">
        <w:rPr>
          <w:rFonts w:ascii="Times New Roman" w:eastAsia="Times New Roman" w:hAnsi="Times New Roman"/>
          <w:b/>
          <w:bCs/>
          <w:color w:val="000000" w:themeColor="text1"/>
          <w:sz w:val="26"/>
        </w:rPr>
        <w:tab/>
      </w:r>
      <w:proofErr w:type="spellStart"/>
      <w:r w:rsidR="002D2D42">
        <w:rPr>
          <w:rFonts w:ascii="Times New Roman" w:eastAsia="Times New Roman" w:hAnsi="Times New Roman"/>
          <w:b/>
          <w:bCs/>
          <w:color w:val="000000" w:themeColor="text1"/>
          <w:sz w:val="26"/>
        </w:rPr>
        <w:t>Nhược</w:t>
      </w:r>
      <w:proofErr w:type="spellEnd"/>
      <w:r w:rsidR="002D2D42">
        <w:rPr>
          <w:rFonts w:ascii="Times New Roman" w:eastAsia="Times New Roman" w:hAnsi="Times New Roman"/>
          <w:b/>
          <w:bCs/>
          <w:color w:val="000000" w:themeColor="text1"/>
          <w:sz w:val="26"/>
        </w:rPr>
        <w:t xml:space="preserve"> </w:t>
      </w:r>
      <w:proofErr w:type="spellStart"/>
      <w:r w:rsidR="002D2D42">
        <w:rPr>
          <w:rFonts w:ascii="Times New Roman" w:eastAsia="Times New Roman" w:hAnsi="Times New Roman"/>
          <w:b/>
          <w:bCs/>
          <w:color w:val="000000" w:themeColor="text1"/>
          <w:sz w:val="26"/>
        </w:rPr>
        <w:t>điểm</w:t>
      </w:r>
      <w:bookmarkEnd w:id="24"/>
      <w:proofErr w:type="spellEnd"/>
    </w:p>
    <w:p w14:paraId="78467C87" w14:textId="77777777" w:rsidR="00967065" w:rsidRPr="00967065" w:rsidRDefault="00967065" w:rsidP="00967065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967065">
        <w:rPr>
          <w:rFonts w:ascii="Times New Roman" w:hAnsi="Times New Roman" w:cs="Times New Roman"/>
          <w:sz w:val="26"/>
          <w:szCs w:val="26"/>
        </w:rPr>
        <w:t xml:space="preserve">Visual Studio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>.</w:t>
      </w:r>
    </w:p>
    <w:p w14:paraId="43243F14" w14:textId="77777777" w:rsidR="00967065" w:rsidRPr="00967065" w:rsidRDefault="00967065" w:rsidP="00967065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6706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Visual Studio 2019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>.</w:t>
      </w:r>
    </w:p>
    <w:p w14:paraId="22AF082D" w14:textId="6094BBCE" w:rsidR="002D2D42" w:rsidRPr="002D2D42" w:rsidRDefault="00967065" w:rsidP="00967065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6706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: Một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Visual Studio 2019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>.</w:t>
      </w:r>
    </w:p>
    <w:p w14:paraId="6BDDFAA0" w14:textId="5D0955FD" w:rsidR="00C32561" w:rsidRDefault="00C32561" w:rsidP="00C32561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52091629"/>
      <w:r w:rsidRPr="00C325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2.3. </w:t>
      </w:r>
      <w:proofErr w:type="spellStart"/>
      <w:r w:rsidR="009670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Ngôn</w:t>
      </w:r>
      <w:proofErr w:type="spellEnd"/>
      <w:r w:rsidR="009670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670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ngữ</w:t>
      </w:r>
      <w:proofErr w:type="spellEnd"/>
      <w:r w:rsidR="009670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C# (C-sharp)</w:t>
      </w:r>
      <w:bookmarkEnd w:id="25"/>
    </w:p>
    <w:p w14:paraId="6B1E0A8B" w14:textId="08EA991A" w:rsidR="00967065" w:rsidRDefault="00967065" w:rsidP="009670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C# (C-sharp)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Microsoft.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.NET Framework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desktop, web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6706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67065">
        <w:rPr>
          <w:rFonts w:ascii="Times New Roman" w:hAnsi="Times New Roman" w:cs="Times New Roman"/>
          <w:sz w:val="26"/>
          <w:szCs w:val="26"/>
        </w:rPr>
        <w:t>.</w:t>
      </w:r>
    </w:p>
    <w:p w14:paraId="40870D10" w14:textId="65C0555E" w:rsidR="00967065" w:rsidRDefault="00967065" w:rsidP="007157CB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6" w:name="_Toc152091630"/>
      <w:r w:rsidRPr="007157C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2.3.1. </w:t>
      </w:r>
      <w:r w:rsidR="007157C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7157C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Ưu</w:t>
      </w:r>
      <w:proofErr w:type="spellEnd"/>
      <w:r w:rsidRPr="007157C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điểm</w:t>
      </w:r>
      <w:bookmarkEnd w:id="26"/>
      <w:proofErr w:type="spellEnd"/>
    </w:p>
    <w:p w14:paraId="0E071C41" w14:textId="77777777" w:rsidR="007157CB" w:rsidRPr="007157CB" w:rsidRDefault="007157CB" w:rsidP="007157C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: C#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gũi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lo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>.</w:t>
      </w:r>
    </w:p>
    <w:p w14:paraId="41D3A196" w14:textId="77777777" w:rsidR="007157CB" w:rsidRPr="007157CB" w:rsidRDefault="007157CB" w:rsidP="007157C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57C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.NET Framework: C#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.NET Framework,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. .NET Framework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>.</w:t>
      </w:r>
    </w:p>
    <w:p w14:paraId="6EEAC544" w14:textId="77777777" w:rsidR="007157CB" w:rsidRPr="007157CB" w:rsidRDefault="007157CB" w:rsidP="007157C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157CB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: C#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>.</w:t>
      </w:r>
    </w:p>
    <w:p w14:paraId="3F9EB05F" w14:textId="77777777" w:rsidR="007157CB" w:rsidRPr="007157CB" w:rsidRDefault="007157CB" w:rsidP="007157C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7157CB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.NET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JIT (Just-In-Time), C#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>.</w:t>
      </w:r>
    </w:p>
    <w:p w14:paraId="1613F41E" w14:textId="77777777" w:rsidR="007157CB" w:rsidRDefault="007157CB" w:rsidP="007157C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57C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: C#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Windows,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macOS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.NET Core </w:t>
      </w:r>
      <w:proofErr w:type="spellStart"/>
      <w:r w:rsidRPr="00715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sz w:val="26"/>
          <w:szCs w:val="26"/>
        </w:rPr>
        <w:t xml:space="preserve"> Xamarin.</w:t>
      </w:r>
    </w:p>
    <w:p w14:paraId="79C193A8" w14:textId="66A654E6" w:rsidR="00967065" w:rsidRDefault="00967065" w:rsidP="007157CB">
      <w:pPr>
        <w:tabs>
          <w:tab w:val="left" w:pos="1276"/>
        </w:tabs>
        <w:spacing w:before="120" w:after="12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7157C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2.3.2. </w:t>
      </w:r>
      <w:r w:rsidR="007157C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7157C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Nhược</w:t>
      </w:r>
      <w:proofErr w:type="spellEnd"/>
      <w:r w:rsidRPr="007157C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điểm</w:t>
      </w:r>
      <w:proofErr w:type="spellEnd"/>
    </w:p>
    <w:p w14:paraId="6156FAE9" w14:textId="77777777" w:rsidR="007157CB" w:rsidRPr="007157CB" w:rsidRDefault="007157CB" w:rsidP="007157CB">
      <w:pPr>
        <w:tabs>
          <w:tab w:val="left" w:pos="1276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Windows: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Mặc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dù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C#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C#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Windows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khăn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Một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Windows.</w:t>
      </w:r>
    </w:p>
    <w:p w14:paraId="60E49CB3" w14:textId="77777777" w:rsidR="007157CB" w:rsidRPr="007157CB" w:rsidRDefault="007157CB" w:rsidP="007157CB">
      <w:pPr>
        <w:tabs>
          <w:tab w:val="left" w:pos="1276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Thời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biên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lâu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C#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biên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JIT,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biên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Mặc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dù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biên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JIT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D5C79FC" w14:textId="77777777" w:rsidR="007157CB" w:rsidRPr="007157CB" w:rsidRDefault="007157CB" w:rsidP="007157CB">
      <w:pPr>
        <w:tabs>
          <w:tab w:val="left" w:pos="1276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Mặc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dù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C#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.NET Framework,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A45FF88" w14:textId="77F840D5" w:rsidR="00C416C0" w:rsidRDefault="007157CB" w:rsidP="007157CB">
      <w:pPr>
        <w:tabs>
          <w:tab w:val="left" w:pos="1276"/>
        </w:tabs>
        <w:spacing w:before="120" w:after="12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nhúng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Mặc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dù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C#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nhúng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nhúng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 hay C++,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cứng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soát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Pr="007157C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0D396C6B" w14:textId="61BF2F55" w:rsidR="001013F6" w:rsidRPr="00C416C0" w:rsidRDefault="00C416C0" w:rsidP="007157CB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152091631"/>
      <w:proofErr w:type="spellStart"/>
      <w:r w:rsidRPr="00C416C0">
        <w:rPr>
          <w:rFonts w:ascii="Times New Roman" w:hAnsi="Times New Roman" w:cs="Times New Roman"/>
          <w:b/>
          <w:bCs/>
          <w:color w:val="000000" w:themeColor="text1"/>
        </w:rPr>
        <w:lastRenderedPageBreak/>
        <w:t>Chương</w:t>
      </w:r>
      <w:proofErr w:type="spellEnd"/>
      <w:r w:rsidRPr="00C416C0">
        <w:rPr>
          <w:rFonts w:ascii="Times New Roman" w:hAnsi="Times New Roman" w:cs="Times New Roman"/>
          <w:b/>
          <w:bCs/>
          <w:color w:val="000000" w:themeColor="text1"/>
        </w:rPr>
        <w:t xml:space="preserve"> 3. </w:t>
      </w:r>
      <w:proofErr w:type="spellStart"/>
      <w:r w:rsidR="007157CB">
        <w:rPr>
          <w:rFonts w:ascii="Times New Roman" w:hAnsi="Times New Roman" w:cs="Times New Roman"/>
          <w:b/>
          <w:bCs/>
          <w:color w:val="000000" w:themeColor="text1"/>
        </w:rPr>
        <w:t>Triển</w:t>
      </w:r>
      <w:proofErr w:type="spellEnd"/>
      <w:r w:rsidR="007157C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157CB">
        <w:rPr>
          <w:rFonts w:ascii="Times New Roman" w:hAnsi="Times New Roman" w:cs="Times New Roman"/>
          <w:b/>
          <w:bCs/>
          <w:color w:val="000000" w:themeColor="text1"/>
        </w:rPr>
        <w:t>khai</w:t>
      </w:r>
      <w:proofErr w:type="spellEnd"/>
      <w:r w:rsidR="007157C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157CB">
        <w:rPr>
          <w:rFonts w:ascii="Times New Roman" w:hAnsi="Times New Roman" w:cs="Times New Roman"/>
          <w:b/>
          <w:bCs/>
          <w:color w:val="000000" w:themeColor="text1"/>
        </w:rPr>
        <w:t>trò</w:t>
      </w:r>
      <w:proofErr w:type="spellEnd"/>
      <w:r w:rsidR="007157C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157CB">
        <w:rPr>
          <w:rFonts w:ascii="Times New Roman" w:hAnsi="Times New Roman" w:cs="Times New Roman"/>
          <w:b/>
          <w:bCs/>
          <w:color w:val="000000" w:themeColor="text1"/>
        </w:rPr>
        <w:t>chơi</w:t>
      </w:r>
      <w:proofErr w:type="spellEnd"/>
      <w:r w:rsidR="007157CB">
        <w:rPr>
          <w:rFonts w:ascii="Times New Roman" w:hAnsi="Times New Roman" w:cs="Times New Roman"/>
          <w:b/>
          <w:bCs/>
          <w:color w:val="000000" w:themeColor="text1"/>
        </w:rPr>
        <w:t xml:space="preserve"> “Jump </w:t>
      </w:r>
      <w:proofErr w:type="spellStart"/>
      <w:r w:rsidR="007157CB">
        <w:rPr>
          <w:rFonts w:ascii="Times New Roman" w:hAnsi="Times New Roman" w:cs="Times New Roman"/>
          <w:b/>
          <w:bCs/>
          <w:color w:val="000000" w:themeColor="text1"/>
        </w:rPr>
        <w:t>Jump</w:t>
      </w:r>
      <w:proofErr w:type="spellEnd"/>
      <w:r w:rsidR="007157CB">
        <w:rPr>
          <w:rFonts w:ascii="Times New Roman" w:hAnsi="Times New Roman" w:cs="Times New Roman"/>
          <w:b/>
          <w:bCs/>
          <w:color w:val="000000" w:themeColor="text1"/>
        </w:rPr>
        <w:t>”</w:t>
      </w:r>
      <w:bookmarkEnd w:id="27"/>
    </w:p>
    <w:p w14:paraId="28C9C4D0" w14:textId="61BF2F55" w:rsidR="00C416C0" w:rsidRDefault="00C416C0" w:rsidP="007157CB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52091632"/>
      <w:r w:rsidRPr="00C416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3.1. </w:t>
      </w:r>
      <w:proofErr w:type="spellStart"/>
      <w:r w:rsidR="0071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Kịch</w:t>
      </w:r>
      <w:proofErr w:type="spellEnd"/>
      <w:r w:rsidR="0071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1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</w:t>
      </w:r>
      <w:proofErr w:type="spellEnd"/>
      <w:r w:rsidR="0071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game</w:t>
      </w:r>
      <w:bookmarkEnd w:id="28"/>
    </w:p>
    <w:p w14:paraId="05F6A25B" w14:textId="62CA6734" w:rsidR="007157CB" w:rsidRDefault="007157CB" w:rsidP="00620C49">
      <w:pPr>
        <w:pStyle w:val="Heading3"/>
        <w:tabs>
          <w:tab w:val="left" w:pos="1276"/>
        </w:tabs>
        <w:spacing w:before="240" w:after="240" w:line="360" w:lineRule="auto"/>
        <w:ind w:left="425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9" w:name="_Toc152091633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3.1.1.</w:t>
      </w:r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Môi</w:t>
      </w:r>
      <w:proofErr w:type="spellEnd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trường</w:t>
      </w:r>
      <w:bookmarkEnd w:id="29"/>
      <w:proofErr w:type="spellEnd"/>
    </w:p>
    <w:p w14:paraId="6752F1F4" w14:textId="4CCC2AC2" w:rsidR="00620C49" w:rsidRPr="00620C49" w:rsidRDefault="00620C49" w:rsidP="00620C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“Jump </w:t>
      </w:r>
      <w:proofErr w:type="spellStart"/>
      <w:r>
        <w:rPr>
          <w:rFonts w:ascii="Times New Roman" w:hAnsi="Times New Roman" w:cs="Times New Roman"/>
          <w:sz w:val="26"/>
          <w:szCs w:val="26"/>
        </w:rPr>
        <w:t>Jump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20C4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hìnhvới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cạm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bẩy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C7E357" w14:textId="1F711653" w:rsidR="007157CB" w:rsidRDefault="007157CB" w:rsidP="00620C49">
      <w:pPr>
        <w:pStyle w:val="Heading3"/>
        <w:tabs>
          <w:tab w:val="left" w:pos="1276"/>
        </w:tabs>
        <w:spacing w:before="240" w:after="240" w:line="360" w:lineRule="auto"/>
        <w:ind w:left="425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0" w:name="_Toc152091634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3.1.2.</w:t>
      </w:r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hoạ</w:t>
      </w:r>
      <w:bookmarkEnd w:id="30"/>
      <w:proofErr w:type="spellEnd"/>
    </w:p>
    <w:p w14:paraId="0F882CA7" w14:textId="47401FFA" w:rsidR="00620C49" w:rsidRPr="00620C49" w:rsidRDefault="00620C49" w:rsidP="00620C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620C49">
        <w:rPr>
          <w:rFonts w:ascii="Times New Roman" w:hAnsi="Times New Roman" w:cs="Times New Roman"/>
          <w:sz w:val="26"/>
          <w:szCs w:val="26"/>
        </w:rPr>
        <w:t xml:space="preserve">Jump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Jump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cạm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bẫy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biết</w:t>
      </w:r>
      <w:proofErr w:type="spellEnd"/>
    </w:p>
    <w:p w14:paraId="4901C6CF" w14:textId="4386EFEC" w:rsidR="007157CB" w:rsidRDefault="007157CB" w:rsidP="00620C49">
      <w:pPr>
        <w:pStyle w:val="Heading3"/>
        <w:tabs>
          <w:tab w:val="left" w:pos="1276"/>
        </w:tabs>
        <w:spacing w:before="240" w:after="240" w:line="360" w:lineRule="auto"/>
        <w:ind w:left="425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1" w:name="_Toc152091635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3.1.3.</w:t>
      </w:r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Âm</w:t>
      </w:r>
      <w:proofErr w:type="spellEnd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thanh</w:t>
      </w:r>
      <w:bookmarkEnd w:id="31"/>
      <w:proofErr w:type="spellEnd"/>
    </w:p>
    <w:p w14:paraId="5DB3AA20" w14:textId="323F7732" w:rsidR="00620C49" w:rsidRPr="00620C49" w:rsidRDefault="00620C49" w:rsidP="00620C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620C49">
        <w:rPr>
          <w:rFonts w:ascii="Times New Roman" w:hAnsi="Times New Roman" w:cs="Times New Roman"/>
          <w:sz w:val="26"/>
          <w:szCs w:val="26"/>
        </w:rPr>
        <w:t xml:space="preserve">Jump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Jump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game. Bao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20C4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E1B34D" w14:textId="7C4DBDD7" w:rsidR="007157CB" w:rsidRDefault="007157CB" w:rsidP="00620C49">
      <w:pPr>
        <w:pStyle w:val="Heading3"/>
        <w:tabs>
          <w:tab w:val="left" w:pos="1276"/>
        </w:tabs>
        <w:spacing w:before="240" w:after="240" w:line="360" w:lineRule="auto"/>
        <w:ind w:left="425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2" w:name="_Toc152091636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3.1.4.</w:t>
      </w:r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gameplay</w:t>
      </w:r>
      <w:bookmarkEnd w:id="32"/>
    </w:p>
    <w:p w14:paraId="1DC2EFF3" w14:textId="054E351D" w:rsidR="00620C49" w:rsidRPr="00620C49" w:rsidRDefault="00620C49" w:rsidP="00620C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“Jump </w:t>
      </w:r>
      <w:proofErr w:type="spellStart"/>
      <w:r>
        <w:rPr>
          <w:rFonts w:ascii="Times New Roman" w:hAnsi="Times New Roman" w:cs="Times New Roman"/>
          <w:sz w:val="26"/>
          <w:szCs w:val="26"/>
        </w:rPr>
        <w:t>Jump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gameplay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nhẹn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bẫy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(Player)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A), di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D),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20C49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phím</w:t>
      </w:r>
      <w:proofErr w:type="spellEnd"/>
      <w:proofErr w:type="gramEnd"/>
      <w:r w:rsidRPr="00620C49">
        <w:rPr>
          <w:rFonts w:ascii="Times New Roman" w:hAnsi="Times New Roman" w:cs="Times New Roman"/>
          <w:sz w:val="26"/>
          <w:szCs w:val="26"/>
        </w:rPr>
        <w:t xml:space="preserve"> space )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trúng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bẫy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btaws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2AE8D0" w14:textId="4968210B" w:rsidR="00620C49" w:rsidRDefault="00620C49" w:rsidP="00620C49">
      <w:pPr>
        <w:pStyle w:val="Heading3"/>
        <w:tabs>
          <w:tab w:val="left" w:pos="1276"/>
        </w:tabs>
        <w:spacing w:before="240" w:after="240" w:line="360" w:lineRule="auto"/>
        <w:ind w:left="425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3" w:name="_Toc152091637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3.1.5.</w:t>
      </w:r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 xml:space="preserve">Các </w:t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màn</w:t>
      </w:r>
      <w:proofErr w:type="spellEnd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chơi</w:t>
      </w:r>
      <w:bookmarkEnd w:id="33"/>
      <w:proofErr w:type="spellEnd"/>
    </w:p>
    <w:p w14:paraId="5FECAC7E" w14:textId="248F6F38" w:rsidR="00620C49" w:rsidRPr="00620C49" w:rsidRDefault="00620C49" w:rsidP="00620C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“Jump </w:t>
      </w:r>
      <w:proofErr w:type="spellStart"/>
      <w:r>
        <w:rPr>
          <w:rFonts w:ascii="Times New Roman" w:hAnsi="Times New Roman" w:cs="Times New Roman"/>
          <w:sz w:val="26"/>
          <w:szCs w:val="26"/>
        </w:rPr>
        <w:t>Jump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màn</w:t>
      </w:r>
      <w:proofErr w:type="spellEnd"/>
    </w:p>
    <w:p w14:paraId="37EC7D0B" w14:textId="30E3C382" w:rsidR="00620C49" w:rsidRDefault="00620C49" w:rsidP="00620C49">
      <w:pPr>
        <w:pStyle w:val="Heading3"/>
        <w:tabs>
          <w:tab w:val="left" w:pos="1276"/>
        </w:tabs>
        <w:spacing w:before="240" w:after="240" w:line="360" w:lineRule="auto"/>
        <w:ind w:left="425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4" w:name="_Toc152091638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3.1.6.</w:t>
      </w:r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proofErr w:type="spellEnd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điểm</w:t>
      </w:r>
      <w:bookmarkEnd w:id="34"/>
      <w:proofErr w:type="spellEnd"/>
    </w:p>
    <w:p w14:paraId="0ABDD967" w14:textId="5E8D88AD" w:rsidR="00620C49" w:rsidRPr="00620C49" w:rsidRDefault="00620C49" w:rsidP="00620C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“Jump </w:t>
      </w:r>
      <w:proofErr w:type="spellStart"/>
      <w:r>
        <w:rPr>
          <w:rFonts w:ascii="Times New Roman" w:hAnsi="Times New Roman" w:cs="Times New Roman"/>
          <w:sz w:val="26"/>
          <w:szCs w:val="26"/>
        </w:rPr>
        <w:t>Jump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20C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0C4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D8CEB5" w14:textId="77777777" w:rsidR="00620C49" w:rsidRDefault="00620C49" w:rsidP="000652D4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0F8AB44" w14:textId="3292EE9D" w:rsidR="001013F6" w:rsidRDefault="000652D4" w:rsidP="000652D4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52091639"/>
      <w:r w:rsidRPr="000652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3.2. </w:t>
      </w:r>
      <w:r w:rsidR="00620C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Các </w:t>
      </w:r>
      <w:proofErr w:type="spellStart"/>
      <w:r w:rsidR="00620C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nội</w:t>
      </w:r>
      <w:proofErr w:type="spellEnd"/>
      <w:r w:rsidR="00620C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dung </w:t>
      </w:r>
      <w:proofErr w:type="spellStart"/>
      <w:r w:rsidR="00620C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</w:t>
      </w:r>
      <w:proofErr w:type="spellEnd"/>
      <w:r w:rsidR="00620C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620C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hiện</w:t>
      </w:r>
      <w:bookmarkEnd w:id="35"/>
      <w:proofErr w:type="spellEnd"/>
    </w:p>
    <w:p w14:paraId="5F9416C3" w14:textId="6F233358" w:rsidR="00F760AC" w:rsidRDefault="00620C49" w:rsidP="0065304A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6" w:name="_Toc152091640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3.2.1. </w:t>
      </w:r>
      <w:r w:rsidR="0065304A"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Thiết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760AC"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="00F760AC"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760AC"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hoạ</w:t>
      </w:r>
      <w:bookmarkEnd w:id="36"/>
      <w:proofErr w:type="spellEnd"/>
    </w:p>
    <w:p w14:paraId="0E614982" w14:textId="5E72CEB6" w:rsidR="0065304A" w:rsidRDefault="0065304A" w:rsidP="0033424B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BC6C1D8" w14:textId="77777777" w:rsidR="0065304A" w:rsidRPr="0065304A" w:rsidRDefault="0065304A" w:rsidP="0033424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5304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33072B20" w14:textId="259F93A5" w:rsidR="0065304A" w:rsidRPr="0033424B" w:rsidRDefault="0065304A" w:rsidP="0033424B">
      <w:pPr>
        <w:pStyle w:val="ListParagraph"/>
        <w:numPr>
          <w:ilvl w:val="0"/>
          <w:numId w:val="2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0B309263" w14:textId="2C4AC60F" w:rsidR="0065304A" w:rsidRDefault="0065304A" w:rsidP="0033424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5304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cạm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bẫy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749625CE" w14:textId="77777777" w:rsidR="00B3457E" w:rsidRDefault="0065304A" w:rsidP="00B3457E">
      <w:pPr>
        <w:keepNext/>
        <w:spacing w:before="120" w:after="120" w:line="360" w:lineRule="auto"/>
      </w:pPr>
      <w:r>
        <w:rPr>
          <w:noProof/>
        </w:rPr>
        <w:drawing>
          <wp:inline distT="0" distB="0" distL="114300" distR="114300" wp14:anchorId="5C82952D" wp14:editId="3EA7DDEC">
            <wp:extent cx="5732145" cy="1539000"/>
            <wp:effectExtent l="0" t="0" r="190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8332" w14:textId="464D2149" w:rsidR="0065304A" w:rsidRPr="00B3457E" w:rsidRDefault="00B3457E" w:rsidP="00B3457E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37" w:name="_Toc152091592"/>
      <w:proofErr w:type="spellStart"/>
      <w:r w:rsidRPr="00B3457E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B3457E">
        <w:rPr>
          <w:rFonts w:ascii="Times New Roman" w:hAnsi="Times New Roman" w:cs="Times New Roman"/>
          <w:sz w:val="22"/>
          <w:szCs w:val="22"/>
        </w:rPr>
        <w:t xml:space="preserve"> </w:t>
      </w:r>
      <w:r w:rsidRPr="00B3457E">
        <w:rPr>
          <w:rFonts w:ascii="Times New Roman" w:hAnsi="Times New Roman" w:cs="Times New Roman"/>
          <w:sz w:val="22"/>
          <w:szCs w:val="22"/>
        </w:rPr>
        <w:fldChar w:fldCharType="begin"/>
      </w:r>
      <w:r w:rsidRPr="00B3457E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B3457E">
        <w:rPr>
          <w:rFonts w:ascii="Times New Roman" w:hAnsi="Times New Roman" w:cs="Times New Roman"/>
          <w:sz w:val="22"/>
          <w:szCs w:val="22"/>
        </w:rPr>
        <w:fldChar w:fldCharType="separate"/>
      </w:r>
      <w:r w:rsidR="00AA4976">
        <w:rPr>
          <w:rFonts w:ascii="Times New Roman" w:hAnsi="Times New Roman" w:cs="Times New Roman"/>
          <w:noProof/>
          <w:sz w:val="22"/>
          <w:szCs w:val="22"/>
        </w:rPr>
        <w:t>2</w:t>
      </w:r>
      <w:r w:rsidRPr="00B3457E">
        <w:rPr>
          <w:rFonts w:ascii="Times New Roman" w:hAnsi="Times New Roman" w:cs="Times New Roman"/>
          <w:sz w:val="22"/>
          <w:szCs w:val="22"/>
        </w:rPr>
        <w:fldChar w:fldCharType="end"/>
      </w:r>
      <w:r w:rsidRPr="00B3457E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B3457E">
        <w:rPr>
          <w:rFonts w:ascii="Times New Roman" w:hAnsi="Times New Roman" w:cs="Times New Roman"/>
          <w:sz w:val="22"/>
          <w:szCs w:val="22"/>
        </w:rPr>
        <w:t>Môi</w:t>
      </w:r>
      <w:proofErr w:type="spellEnd"/>
      <w:r w:rsidRPr="00B345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2"/>
          <w:szCs w:val="22"/>
        </w:rPr>
        <w:t>trường</w:t>
      </w:r>
      <w:proofErr w:type="spellEnd"/>
      <w:r w:rsidRPr="00B3457E">
        <w:rPr>
          <w:rFonts w:ascii="Times New Roman" w:hAnsi="Times New Roman" w:cs="Times New Roman"/>
          <w:sz w:val="22"/>
          <w:szCs w:val="22"/>
        </w:rPr>
        <w:t xml:space="preserve"> 1</w:t>
      </w:r>
      <w:bookmarkEnd w:id="37"/>
    </w:p>
    <w:p w14:paraId="616C8A4C" w14:textId="6A9407C0" w:rsidR="0065304A" w:rsidRPr="0033424B" w:rsidRDefault="0065304A" w:rsidP="0033424B">
      <w:pPr>
        <w:pStyle w:val="ListParagraph"/>
        <w:numPr>
          <w:ilvl w:val="0"/>
          <w:numId w:val="2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6F4481EF" w14:textId="783E9BE6" w:rsidR="0065304A" w:rsidRDefault="0065304A" w:rsidP="0033424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5304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cạm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bẫy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3A34D584" w14:textId="77777777" w:rsidR="00B3457E" w:rsidRDefault="0065304A" w:rsidP="00B3457E">
      <w:pPr>
        <w:keepNext/>
        <w:spacing w:before="120" w:after="120" w:line="360" w:lineRule="auto"/>
      </w:pPr>
      <w:r>
        <w:rPr>
          <w:noProof/>
        </w:rPr>
        <w:drawing>
          <wp:inline distT="0" distB="0" distL="114300" distR="114300" wp14:anchorId="72D4A661" wp14:editId="35ECF69E">
            <wp:extent cx="5732145" cy="1736809"/>
            <wp:effectExtent l="0" t="0" r="1905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827F" w14:textId="44436A8E" w:rsidR="0065304A" w:rsidRPr="00B3457E" w:rsidRDefault="00B3457E" w:rsidP="00B3457E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38" w:name="_Toc152091593"/>
      <w:proofErr w:type="spellStart"/>
      <w:r w:rsidRPr="00B3457E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B3457E">
        <w:rPr>
          <w:rFonts w:ascii="Times New Roman" w:hAnsi="Times New Roman" w:cs="Times New Roman"/>
          <w:sz w:val="22"/>
          <w:szCs w:val="22"/>
        </w:rPr>
        <w:t xml:space="preserve"> </w:t>
      </w:r>
      <w:r w:rsidRPr="00B3457E">
        <w:rPr>
          <w:rFonts w:ascii="Times New Roman" w:hAnsi="Times New Roman" w:cs="Times New Roman"/>
          <w:sz w:val="22"/>
          <w:szCs w:val="22"/>
        </w:rPr>
        <w:fldChar w:fldCharType="begin"/>
      </w:r>
      <w:r w:rsidRPr="00B3457E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B3457E">
        <w:rPr>
          <w:rFonts w:ascii="Times New Roman" w:hAnsi="Times New Roman" w:cs="Times New Roman"/>
          <w:sz w:val="22"/>
          <w:szCs w:val="22"/>
        </w:rPr>
        <w:fldChar w:fldCharType="separate"/>
      </w:r>
      <w:r w:rsidR="00AA4976">
        <w:rPr>
          <w:rFonts w:ascii="Times New Roman" w:hAnsi="Times New Roman" w:cs="Times New Roman"/>
          <w:noProof/>
          <w:sz w:val="22"/>
          <w:szCs w:val="22"/>
        </w:rPr>
        <w:t>3</w:t>
      </w:r>
      <w:r w:rsidRPr="00B3457E">
        <w:rPr>
          <w:rFonts w:ascii="Times New Roman" w:hAnsi="Times New Roman" w:cs="Times New Roman"/>
          <w:sz w:val="22"/>
          <w:szCs w:val="22"/>
        </w:rPr>
        <w:fldChar w:fldCharType="end"/>
      </w:r>
      <w:r w:rsidRPr="00B3457E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B3457E">
        <w:rPr>
          <w:rFonts w:ascii="Times New Roman" w:hAnsi="Times New Roman" w:cs="Times New Roman"/>
          <w:sz w:val="22"/>
          <w:szCs w:val="22"/>
        </w:rPr>
        <w:t>Môi</w:t>
      </w:r>
      <w:proofErr w:type="spellEnd"/>
      <w:r w:rsidRPr="00B345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2"/>
          <w:szCs w:val="22"/>
        </w:rPr>
        <w:t>trường</w:t>
      </w:r>
      <w:proofErr w:type="spellEnd"/>
      <w:r w:rsidRPr="00B3457E">
        <w:rPr>
          <w:rFonts w:ascii="Times New Roman" w:hAnsi="Times New Roman" w:cs="Times New Roman"/>
          <w:sz w:val="22"/>
          <w:szCs w:val="22"/>
        </w:rPr>
        <w:t xml:space="preserve"> 2</w:t>
      </w:r>
      <w:bookmarkEnd w:id="38"/>
    </w:p>
    <w:p w14:paraId="0D84C34F" w14:textId="77777777" w:rsidR="00B3457E" w:rsidRDefault="00B3457E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D4E6F7" w14:textId="2D7F73A8" w:rsidR="0065304A" w:rsidRDefault="0065304A" w:rsidP="0033424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5304A">
        <w:rPr>
          <w:rFonts w:ascii="Times New Roman" w:hAnsi="Times New Roman" w:cs="Times New Roman"/>
          <w:sz w:val="26"/>
          <w:szCs w:val="26"/>
        </w:rPr>
        <w:lastRenderedPageBreak/>
        <w:t>Môi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3:</w:t>
      </w:r>
    </w:p>
    <w:p w14:paraId="63CC40A9" w14:textId="77777777" w:rsidR="00B3457E" w:rsidRDefault="0065304A" w:rsidP="00B3457E">
      <w:pPr>
        <w:keepNext/>
        <w:spacing w:before="120" w:after="120" w:line="360" w:lineRule="auto"/>
      </w:pPr>
      <w:r>
        <w:rPr>
          <w:noProof/>
        </w:rPr>
        <w:drawing>
          <wp:inline distT="0" distB="0" distL="114300" distR="114300" wp14:anchorId="384F982D" wp14:editId="42563427">
            <wp:extent cx="5732145" cy="1533799"/>
            <wp:effectExtent l="0" t="0" r="1905" b="9525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3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8619" w14:textId="6A960F2E" w:rsidR="0065304A" w:rsidRPr="00B3457E" w:rsidRDefault="00B3457E" w:rsidP="00B3457E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39" w:name="_Toc152091594"/>
      <w:proofErr w:type="spellStart"/>
      <w:r w:rsidRPr="00B3457E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B3457E">
        <w:rPr>
          <w:rFonts w:ascii="Times New Roman" w:hAnsi="Times New Roman" w:cs="Times New Roman"/>
          <w:sz w:val="22"/>
          <w:szCs w:val="22"/>
        </w:rPr>
        <w:t xml:space="preserve"> </w:t>
      </w:r>
      <w:r w:rsidRPr="00B3457E">
        <w:rPr>
          <w:rFonts w:ascii="Times New Roman" w:hAnsi="Times New Roman" w:cs="Times New Roman"/>
          <w:sz w:val="22"/>
          <w:szCs w:val="22"/>
        </w:rPr>
        <w:fldChar w:fldCharType="begin"/>
      </w:r>
      <w:r w:rsidRPr="00B3457E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B3457E">
        <w:rPr>
          <w:rFonts w:ascii="Times New Roman" w:hAnsi="Times New Roman" w:cs="Times New Roman"/>
          <w:sz w:val="22"/>
          <w:szCs w:val="22"/>
        </w:rPr>
        <w:fldChar w:fldCharType="separate"/>
      </w:r>
      <w:r w:rsidR="00AA4976">
        <w:rPr>
          <w:rFonts w:ascii="Times New Roman" w:hAnsi="Times New Roman" w:cs="Times New Roman"/>
          <w:noProof/>
          <w:sz w:val="22"/>
          <w:szCs w:val="22"/>
        </w:rPr>
        <w:t>4</w:t>
      </w:r>
      <w:r w:rsidRPr="00B3457E">
        <w:rPr>
          <w:rFonts w:ascii="Times New Roman" w:hAnsi="Times New Roman" w:cs="Times New Roman"/>
          <w:sz w:val="22"/>
          <w:szCs w:val="22"/>
        </w:rPr>
        <w:fldChar w:fldCharType="end"/>
      </w:r>
      <w:r w:rsidRPr="00B3457E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B3457E">
        <w:rPr>
          <w:rFonts w:ascii="Times New Roman" w:hAnsi="Times New Roman" w:cs="Times New Roman"/>
          <w:sz w:val="22"/>
          <w:szCs w:val="22"/>
        </w:rPr>
        <w:t>Môi</w:t>
      </w:r>
      <w:proofErr w:type="spellEnd"/>
      <w:r w:rsidRPr="00B3457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2"/>
          <w:szCs w:val="22"/>
        </w:rPr>
        <w:t>trường</w:t>
      </w:r>
      <w:proofErr w:type="spellEnd"/>
      <w:r w:rsidRPr="00B3457E">
        <w:rPr>
          <w:rFonts w:ascii="Times New Roman" w:hAnsi="Times New Roman" w:cs="Times New Roman"/>
          <w:sz w:val="22"/>
          <w:szCs w:val="22"/>
        </w:rPr>
        <w:t xml:space="preserve"> 3</w:t>
      </w:r>
      <w:bookmarkEnd w:id="39"/>
    </w:p>
    <w:p w14:paraId="4FF8427B" w14:textId="0C33644A" w:rsidR="0065304A" w:rsidRPr="00B3457E" w:rsidRDefault="0065304A" w:rsidP="0033424B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player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3B86F9F" w14:textId="77777777" w:rsidR="00B3457E" w:rsidRDefault="0065304A" w:rsidP="00B3457E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1A8EED8B" wp14:editId="09A1160D">
            <wp:extent cx="2284432" cy="1771650"/>
            <wp:effectExtent l="0" t="0" r="1905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629" cy="178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1E87" w14:textId="1F17A051" w:rsidR="0065304A" w:rsidRPr="00B3457E" w:rsidRDefault="00B3457E" w:rsidP="00B3457E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40" w:name="_Toc152091595"/>
      <w:proofErr w:type="spellStart"/>
      <w:r w:rsidRPr="00B3457E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B3457E">
        <w:rPr>
          <w:rFonts w:ascii="Times New Roman" w:hAnsi="Times New Roman" w:cs="Times New Roman"/>
          <w:sz w:val="22"/>
          <w:szCs w:val="22"/>
        </w:rPr>
        <w:t xml:space="preserve"> </w:t>
      </w:r>
      <w:r w:rsidRPr="00B3457E">
        <w:rPr>
          <w:rFonts w:ascii="Times New Roman" w:hAnsi="Times New Roman" w:cs="Times New Roman"/>
          <w:sz w:val="22"/>
          <w:szCs w:val="22"/>
        </w:rPr>
        <w:fldChar w:fldCharType="begin"/>
      </w:r>
      <w:r w:rsidRPr="00B3457E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B3457E">
        <w:rPr>
          <w:rFonts w:ascii="Times New Roman" w:hAnsi="Times New Roman" w:cs="Times New Roman"/>
          <w:sz w:val="22"/>
          <w:szCs w:val="22"/>
        </w:rPr>
        <w:fldChar w:fldCharType="separate"/>
      </w:r>
      <w:r w:rsidR="00AA4976">
        <w:rPr>
          <w:rFonts w:ascii="Times New Roman" w:hAnsi="Times New Roman" w:cs="Times New Roman"/>
          <w:noProof/>
          <w:sz w:val="22"/>
          <w:szCs w:val="22"/>
        </w:rPr>
        <w:t>5</w:t>
      </w:r>
      <w:r w:rsidRPr="00B3457E">
        <w:rPr>
          <w:rFonts w:ascii="Times New Roman" w:hAnsi="Times New Roman" w:cs="Times New Roman"/>
          <w:sz w:val="22"/>
          <w:szCs w:val="22"/>
        </w:rPr>
        <w:fldChar w:fldCharType="end"/>
      </w:r>
      <w:r w:rsidRPr="00B3457E">
        <w:rPr>
          <w:rFonts w:ascii="Times New Roman" w:hAnsi="Times New Roman" w:cs="Times New Roman"/>
          <w:sz w:val="22"/>
          <w:szCs w:val="22"/>
        </w:rPr>
        <w:t>. Player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trong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game</w:t>
      </w:r>
      <w:bookmarkEnd w:id="40"/>
    </w:p>
    <w:p w14:paraId="286610E8" w14:textId="77777777" w:rsidR="00AA4976" w:rsidRDefault="0065304A" w:rsidP="00AA4976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744468B9" wp14:editId="3BFA0966">
            <wp:extent cx="5732145" cy="1588588"/>
            <wp:effectExtent l="0" t="0" r="1905" b="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6D4C" w14:textId="3C8BC7C1" w:rsidR="0065304A" w:rsidRPr="00AA4976" w:rsidRDefault="00AA4976" w:rsidP="00AA497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41" w:name="_Toc152091596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6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thảo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Player</w:t>
      </w:r>
      <w:bookmarkEnd w:id="41"/>
    </w:p>
    <w:p w14:paraId="26EE6773" w14:textId="77777777" w:rsidR="00AA4976" w:rsidRDefault="00AA4976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EAC9F8E" w14:textId="0E0D1514" w:rsidR="0065304A" w:rsidRDefault="0065304A" w:rsidP="0033424B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Cạm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bẫy</w:t>
      </w:r>
      <w:proofErr w:type="spellEnd"/>
    </w:p>
    <w:p w14:paraId="745D217C" w14:textId="77777777" w:rsidR="00AA4976" w:rsidRDefault="0065304A" w:rsidP="00AA4976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190946EE" wp14:editId="13F2D515">
            <wp:extent cx="2143125" cy="2076450"/>
            <wp:effectExtent l="0" t="0" r="5715" b="1143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0EAF" w14:textId="4EFA7BAA" w:rsidR="0033424B" w:rsidRPr="00AA4976" w:rsidRDefault="00AA4976" w:rsidP="00AA4976">
      <w:pPr>
        <w:pStyle w:val="Caption"/>
        <w:jc w:val="center"/>
        <w:rPr>
          <w:rFonts w:ascii="Times New Roman" w:hAnsi="Times New Roman" w:cs="Times New Roman"/>
          <w:noProof/>
          <w:sz w:val="22"/>
          <w:szCs w:val="22"/>
        </w:rPr>
      </w:pPr>
      <w:bookmarkStart w:id="42" w:name="_Toc152091597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7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Cạm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bẫy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1</w:t>
      </w:r>
      <w:bookmarkEnd w:id="42"/>
    </w:p>
    <w:p w14:paraId="01A91FF1" w14:textId="77777777" w:rsidR="00AA4976" w:rsidRDefault="0065304A" w:rsidP="00AA4976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142855C1" wp14:editId="6A6E7C51">
            <wp:extent cx="2809240" cy="790575"/>
            <wp:effectExtent l="0" t="0" r="10160" b="19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B6D7" w14:textId="27317A36" w:rsidR="0065304A" w:rsidRPr="00AA4976" w:rsidRDefault="00AA4976" w:rsidP="00AA4976">
      <w:pPr>
        <w:pStyle w:val="Caption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43" w:name="_Toc152091598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8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Cạm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bẫy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2</w:t>
      </w:r>
      <w:bookmarkEnd w:id="43"/>
    </w:p>
    <w:p w14:paraId="639A92FC" w14:textId="49312D88" w:rsidR="0065304A" w:rsidRPr="0065304A" w:rsidRDefault="0065304A" w:rsidP="0033424B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5304A">
        <w:rPr>
          <w:rFonts w:ascii="Times New Roman" w:hAnsi="Times New Roman" w:cs="Times New Roman"/>
          <w:b/>
          <w:bCs/>
          <w:sz w:val="26"/>
          <w:szCs w:val="26"/>
        </w:rPr>
        <w:t>Vật</w:t>
      </w:r>
      <w:proofErr w:type="spellEnd"/>
      <w:r w:rsidRPr="006530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</w:p>
    <w:p w14:paraId="726F2280" w14:textId="77777777" w:rsidR="00AA4976" w:rsidRDefault="0065304A" w:rsidP="00AA4976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2D1B2530" wp14:editId="056E6640">
            <wp:extent cx="1762125" cy="1495425"/>
            <wp:effectExtent l="0" t="0" r="5715" b="133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B39A" w14:textId="00DDA71A" w:rsidR="0065304A" w:rsidRPr="00AA4976" w:rsidRDefault="00AA4976" w:rsidP="00AA497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44" w:name="_Toc152091599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9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Vật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phẩm</w:t>
      </w:r>
      <w:bookmarkEnd w:id="44"/>
      <w:proofErr w:type="spellEnd"/>
    </w:p>
    <w:p w14:paraId="59062A17" w14:textId="68176DB4" w:rsidR="0065304A" w:rsidRDefault="0065304A" w:rsidP="0033424B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5304A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6530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65304A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65304A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23D84C9" w14:textId="77777777" w:rsidR="00AA4976" w:rsidRDefault="0065304A" w:rsidP="00AA4976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1A739BF6" wp14:editId="6032EBE8">
            <wp:extent cx="2571750" cy="714375"/>
            <wp:effectExtent l="0" t="0" r="3810" b="1905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1AE0" w14:textId="6146AE72" w:rsidR="0065304A" w:rsidRPr="00AA4976" w:rsidRDefault="00AA4976" w:rsidP="00AA4976">
      <w:pPr>
        <w:pStyle w:val="Caption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45" w:name="_Toc152091600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10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Địa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bookmarkEnd w:id="45"/>
      <w:proofErr w:type="spellEnd"/>
    </w:p>
    <w:p w14:paraId="5C898FFE" w14:textId="77777777" w:rsidR="0065304A" w:rsidRPr="0033424B" w:rsidRDefault="0065304A" w:rsidP="0033424B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3424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3342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3342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Pr="003342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 w:rsidRPr="003342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33424B"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</w:p>
    <w:p w14:paraId="1F9A69C9" w14:textId="77777777" w:rsidR="00AA4976" w:rsidRDefault="0065304A" w:rsidP="00AA4976">
      <w:pPr>
        <w:keepNext/>
        <w:spacing w:before="120" w:after="120"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3E3A51D6" wp14:editId="5E625EE0">
            <wp:extent cx="2936240" cy="2785745"/>
            <wp:effectExtent l="0" t="0" r="5080" b="3175"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E2BC" w14:textId="1401353F" w:rsidR="0065304A" w:rsidRPr="00AA4976" w:rsidRDefault="00AA4976" w:rsidP="00AA497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46" w:name="_Toc152091601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11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 xml:space="preserve">. Điểm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thúc</w:t>
      </w:r>
      <w:bookmarkEnd w:id="46"/>
      <w:proofErr w:type="spellEnd"/>
    </w:p>
    <w:p w14:paraId="76519771" w14:textId="25F10924" w:rsidR="0065304A" w:rsidRPr="0065304A" w:rsidRDefault="0065304A" w:rsidP="0033424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65304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điểu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53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44BFE309" w14:textId="1E9737A2" w:rsidR="00F760AC" w:rsidRDefault="00F760AC" w:rsidP="0033424B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7" w:name="_Toc152091641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3.2.2.</w:t>
      </w:r>
      <w:r w:rsidR="0065304A"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Coroutine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Spawn Enemy</w:t>
      </w:r>
      <w:bookmarkEnd w:id="47"/>
    </w:p>
    <w:p w14:paraId="62E105C5" w14:textId="77777777" w:rsidR="0033424B" w:rsidRPr="0033424B" w:rsidRDefault="0033424B" w:rsidP="0033424B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Coroutine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Unity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game.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địch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Jump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Jump</w:t>
      </w:r>
      <w:proofErr w:type="spellEnd"/>
    </w:p>
    <w:p w14:paraId="6DA73E44" w14:textId="441188E4" w:rsidR="0033424B" w:rsidRPr="0033424B" w:rsidRDefault="0033424B" w:rsidP="0033424B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33424B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3424B">
        <w:rPr>
          <w:rFonts w:ascii="Times New Roman" w:hAnsi="Times New Roman" w:cs="Times New Roman"/>
          <w:sz w:val="26"/>
          <w:szCs w:val="26"/>
        </w:rPr>
        <w:t>Spawning enemy (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spawn enemy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spawn enemy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440C9F87" w14:textId="4F6F1FC5" w:rsidR="0033424B" w:rsidRPr="0033424B" w:rsidRDefault="0033424B" w:rsidP="0033424B">
      <w:pPr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3424B">
        <w:rPr>
          <w:rFonts w:ascii="Times New Roman" w:hAnsi="Times New Roman" w:cs="Times New Roman"/>
          <w:sz w:val="26"/>
          <w:szCs w:val="26"/>
        </w:rPr>
        <w:t>•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spawn: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game.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>.</w:t>
      </w:r>
    </w:p>
    <w:p w14:paraId="3350DC61" w14:textId="583F18D3" w:rsidR="0033424B" w:rsidRPr="0033424B" w:rsidRDefault="0033424B" w:rsidP="0033424B">
      <w:pPr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3424B">
        <w:rPr>
          <w:rFonts w:ascii="Times New Roman" w:hAnsi="Times New Roman" w:cs="Times New Roman"/>
          <w:sz w:val="26"/>
          <w:szCs w:val="26"/>
        </w:rPr>
        <w:lastRenderedPageBreak/>
        <w:t>•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spawn,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(prefab)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40234304" w14:textId="5CB4C849" w:rsidR="0033424B" w:rsidRPr="0033424B" w:rsidRDefault="0033424B" w:rsidP="0033424B">
      <w:pPr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3424B">
        <w:rPr>
          <w:rFonts w:ascii="Times New Roman" w:hAnsi="Times New Roman" w:cs="Times New Roman"/>
          <w:sz w:val="26"/>
          <w:szCs w:val="26"/>
        </w:rPr>
        <w:t>•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spawn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>.</w:t>
      </w:r>
    </w:p>
    <w:p w14:paraId="53AEE951" w14:textId="76CC68A4" w:rsidR="0033424B" w:rsidRPr="0033424B" w:rsidRDefault="0033424B" w:rsidP="0033424B">
      <w:pPr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3424B">
        <w:rPr>
          <w:rFonts w:ascii="Times New Roman" w:hAnsi="Times New Roman" w:cs="Times New Roman"/>
          <w:sz w:val="26"/>
          <w:szCs w:val="26"/>
        </w:rPr>
        <w:t>•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3424B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game.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vi di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24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3424B">
        <w:rPr>
          <w:rFonts w:ascii="Times New Roman" w:hAnsi="Times New Roman" w:cs="Times New Roman"/>
          <w:sz w:val="26"/>
          <w:szCs w:val="26"/>
        </w:rPr>
        <w:t>.</w:t>
      </w:r>
    </w:p>
    <w:p w14:paraId="38206409" w14:textId="1751C96E" w:rsidR="00F760AC" w:rsidRDefault="00F760AC" w:rsidP="0065304A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8" w:name="_Toc152091642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</w:t>
      </w:r>
      <w:r w:rsidR="0033424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="0065304A"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Collider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Rigidbody</w:t>
      </w:r>
      <w:bookmarkEnd w:id="48"/>
      <w:proofErr w:type="spellEnd"/>
    </w:p>
    <w:p w14:paraId="24D8562C" w14:textId="77777777" w:rsidR="005531DB" w:rsidRPr="005531DB" w:rsidRDefault="005531DB" w:rsidP="005531DB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game, Collider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Rigidbody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1A6E9CDF" w14:textId="77777777" w:rsidR="005531DB" w:rsidRPr="005531DB" w:rsidRDefault="005531DB" w:rsidP="005531DB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>Collider (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"collision detector")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. Collider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ranh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collider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2084C40C" w14:textId="77777777" w:rsidR="005531DB" w:rsidRPr="005531DB" w:rsidRDefault="005531DB" w:rsidP="005531DB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Rigidbody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")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Rigidbody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Rigidbody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5D52ADB2" w14:textId="2061BA35" w:rsidR="005531DB" w:rsidRPr="005531DB" w:rsidRDefault="005531DB" w:rsidP="005531DB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lastRenderedPageBreak/>
        <w:t>Sự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Collider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Rigidbody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game. Collider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Rigidbody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042865C3" w14:textId="7364264D" w:rsidR="00F760AC" w:rsidRDefault="00F760AC" w:rsidP="0065304A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9" w:name="_Toc152091643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</w:t>
      </w:r>
      <w:r w:rsidR="0033424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="0065304A"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Particle System</w:t>
      </w:r>
      <w:bookmarkEnd w:id="49"/>
    </w:p>
    <w:p w14:paraId="51B19A5A" w14:textId="77777777" w:rsidR="005531DB" w:rsidRPr="005531DB" w:rsidRDefault="005531DB" w:rsidP="005531DB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Particle </w:t>
      </w:r>
      <w:r w:rsidRPr="005531DB">
        <w:rPr>
          <w:rFonts w:ascii="Times New Roman" w:hAnsi="Times New Roman" w:cs="Times New Roman"/>
          <w:sz w:val="26"/>
          <w:szCs w:val="26"/>
        </w:rPr>
        <w:t xml:space="preserve">System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(particles).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khói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bụi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257B52BA" w14:textId="77777777" w:rsidR="005531DB" w:rsidRPr="005531DB" w:rsidRDefault="005531DB" w:rsidP="005531DB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Particle System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thọ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(emitter)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07216FDB" w14:textId="77777777" w:rsidR="005531DB" w:rsidRPr="005531DB" w:rsidRDefault="005531DB" w:rsidP="005531DB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Các Particle System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28CCE692" w14:textId="77777777" w:rsidR="005531DB" w:rsidRPr="005531DB" w:rsidRDefault="005531DB" w:rsidP="005531DB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Particle System bao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:</w:t>
      </w:r>
    </w:p>
    <w:p w14:paraId="57B649DA" w14:textId="47A8B697" w:rsidR="005531DB" w:rsidRPr="005531DB" w:rsidRDefault="005531DB" w:rsidP="005531DB">
      <w:pPr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thọ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073C0FBC" w14:textId="5754D253" w:rsidR="005531DB" w:rsidRPr="005531DB" w:rsidRDefault="005531DB" w:rsidP="005531DB">
      <w:pPr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2634431D" w14:textId="16A3FD5E" w:rsidR="005531DB" w:rsidRPr="005531DB" w:rsidRDefault="005531DB" w:rsidP="005531DB">
      <w:pPr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3DFF82A2" w14:textId="080A03C5" w:rsidR="005531DB" w:rsidRPr="005531DB" w:rsidRDefault="005531DB" w:rsidP="005531DB">
      <w:pPr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khói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bụi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18874E93" w14:textId="2C92E2D4" w:rsidR="005531DB" w:rsidRPr="005531DB" w:rsidRDefault="005531DB" w:rsidP="005531DB">
      <w:pPr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471663F" w14:textId="7B350793" w:rsidR="00F760AC" w:rsidRDefault="00F760AC" w:rsidP="0065304A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0" w:name="_Toc152091644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</w:t>
      </w:r>
      <w:r w:rsidR="0033424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="0065304A"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Game Manager</w:t>
      </w:r>
      <w:bookmarkEnd w:id="50"/>
    </w:p>
    <w:p w14:paraId="14332477" w14:textId="2EB91BB1" w:rsidR="005531DB" w:rsidRPr="005531DB" w:rsidRDefault="005531DB" w:rsidP="005531DB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5531DB">
        <w:rPr>
          <w:rFonts w:ascii="Times New Roman" w:hAnsi="Times New Roman" w:cs="Times New Roman"/>
          <w:b/>
          <w:bCs/>
          <w:sz w:val="26"/>
          <w:szCs w:val="26"/>
        </w:rPr>
        <w:t xml:space="preserve"> UI:</w:t>
      </w:r>
    </w:p>
    <w:p w14:paraId="447F5A49" w14:textId="77777777" w:rsidR="005531DB" w:rsidRPr="005531DB" w:rsidRDefault="005531DB" w:rsidP="005531DB">
      <w:pPr>
        <w:pStyle w:val="ListParagraph"/>
        <w:numPr>
          <w:ilvl w:val="0"/>
          <w:numId w:val="25"/>
        </w:numPr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lastRenderedPageBreak/>
        <w:t>Trạng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Home:</w:t>
      </w:r>
    </w:p>
    <w:p w14:paraId="64B78858" w14:textId="598CEDE6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851" w:hanging="295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Một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 Space Shooter.</w:t>
      </w:r>
    </w:p>
    <w:p w14:paraId="6FF69266" w14:textId="4586D4F1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851" w:hanging="295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"Play"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615B4B9D" w14:textId="77777777" w:rsidR="005531DB" w:rsidRPr="005531DB" w:rsidRDefault="005531DB" w:rsidP="005531DB">
      <w:pPr>
        <w:pStyle w:val="ListParagraph"/>
        <w:numPr>
          <w:ilvl w:val="0"/>
          <w:numId w:val="25"/>
        </w:numPr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Gameplay: Giao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:</w:t>
      </w:r>
    </w:p>
    <w:p w14:paraId="0670A9EB" w14:textId="2AA83C89" w:rsidR="005531DB" w:rsidRPr="005531DB" w:rsidRDefault="005531DB" w:rsidP="005531DB">
      <w:pPr>
        <w:pStyle w:val="ListParagraph"/>
        <w:numPr>
          <w:ilvl w:val="1"/>
          <w:numId w:val="25"/>
        </w:numPr>
        <w:tabs>
          <w:tab w:val="left" w:pos="426"/>
        </w:tabs>
        <w:spacing w:after="120" w:line="360" w:lineRule="auto"/>
        <w:ind w:left="851" w:hanging="295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Khu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2B3354B8" w14:textId="65836DD2" w:rsidR="005531DB" w:rsidRPr="005531DB" w:rsidRDefault="005531DB" w:rsidP="005531DB">
      <w:pPr>
        <w:pStyle w:val="ListParagraph"/>
        <w:numPr>
          <w:ilvl w:val="1"/>
          <w:numId w:val="25"/>
        </w:numPr>
        <w:tabs>
          <w:tab w:val="left" w:pos="426"/>
        </w:tabs>
        <w:spacing w:after="120" w:line="360" w:lineRule="auto"/>
        <w:ind w:left="851" w:hanging="295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6B45E118" w14:textId="29CC9A14" w:rsidR="005531DB" w:rsidRPr="005531DB" w:rsidRDefault="005531DB" w:rsidP="005531DB">
      <w:pPr>
        <w:pStyle w:val="ListParagraph"/>
        <w:numPr>
          <w:ilvl w:val="1"/>
          <w:numId w:val="25"/>
        </w:numPr>
        <w:tabs>
          <w:tab w:val="left" w:pos="426"/>
        </w:tabs>
        <w:spacing w:after="120" w:line="360" w:lineRule="auto"/>
        <w:ind w:left="851" w:hanging="295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72D95625" w14:textId="471631DB" w:rsidR="005531DB" w:rsidRPr="005531DB" w:rsidRDefault="005531DB" w:rsidP="005531DB">
      <w:pPr>
        <w:pStyle w:val="ListParagraph"/>
        <w:numPr>
          <w:ilvl w:val="1"/>
          <w:numId w:val="25"/>
        </w:numPr>
        <w:tabs>
          <w:tab w:val="left" w:pos="426"/>
        </w:tabs>
        <w:spacing w:after="120" w:line="360" w:lineRule="auto"/>
        <w:ind w:left="851" w:hanging="295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đạn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player</w:t>
      </w:r>
    </w:p>
    <w:p w14:paraId="16CAB02C" w14:textId="0BCE8DA4" w:rsidR="005531DB" w:rsidRPr="005531DB" w:rsidRDefault="005531DB" w:rsidP="005531DB">
      <w:pPr>
        <w:pStyle w:val="ListParagraph"/>
        <w:numPr>
          <w:ilvl w:val="1"/>
          <w:numId w:val="25"/>
        </w:numPr>
        <w:tabs>
          <w:tab w:val="left" w:pos="426"/>
        </w:tabs>
        <w:spacing w:after="120" w:line="360" w:lineRule="auto"/>
        <w:ind w:left="851" w:hanging="295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Pause.</w:t>
      </w:r>
    </w:p>
    <w:p w14:paraId="78D53CA8" w14:textId="77777777" w:rsidR="005531DB" w:rsidRPr="005531DB" w:rsidRDefault="005531DB" w:rsidP="005531DB">
      <w:pPr>
        <w:pStyle w:val="ListParagraph"/>
        <w:numPr>
          <w:ilvl w:val="0"/>
          <w:numId w:val="25"/>
        </w:numPr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Pause: Giao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:</w:t>
      </w:r>
    </w:p>
    <w:p w14:paraId="2784ED79" w14:textId="14381A3A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3196F8ED" w14:textId="5260C69E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"Continue"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07D857E5" w14:textId="4C4F9C17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"Home"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Home.</w:t>
      </w:r>
    </w:p>
    <w:p w14:paraId="11B09DB9" w14:textId="77777777" w:rsidR="005531DB" w:rsidRPr="005531DB" w:rsidRDefault="005531DB" w:rsidP="005531DB">
      <w:pPr>
        <w:pStyle w:val="ListParagraph"/>
        <w:numPr>
          <w:ilvl w:val="0"/>
          <w:numId w:val="25"/>
        </w:numPr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 Over: Giao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:</w:t>
      </w:r>
    </w:p>
    <w:p w14:paraId="3F9F7828" w14:textId="0BCE6D12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851" w:hanging="295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Game Over.</w:t>
      </w:r>
    </w:p>
    <w:p w14:paraId="63D167FA" w14:textId="38362A72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851" w:hanging="295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738ECCAA" w14:textId="5075DC16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851" w:hanging="295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"Home"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Home.</w:t>
      </w:r>
    </w:p>
    <w:p w14:paraId="484E96B6" w14:textId="77777777" w:rsidR="005531DB" w:rsidRPr="005531DB" w:rsidRDefault="005531DB" w:rsidP="005531DB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5531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5531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5531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b/>
          <w:bCs/>
          <w:sz w:val="26"/>
          <w:szCs w:val="26"/>
        </w:rPr>
        <w:t xml:space="preserve"> game:</w:t>
      </w:r>
    </w:p>
    <w:p w14:paraId="09F88ED3" w14:textId="04E77A81" w:rsidR="005531DB" w:rsidRPr="005531DB" w:rsidRDefault="005531DB" w:rsidP="005531DB">
      <w:pPr>
        <w:pStyle w:val="ListParagraph"/>
        <w:numPr>
          <w:ilvl w:val="0"/>
          <w:numId w:val="25"/>
        </w:numPr>
        <w:tabs>
          <w:tab w:val="left" w:pos="426"/>
        </w:tabs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:</w:t>
      </w:r>
    </w:p>
    <w:p w14:paraId="1F8BEBCD" w14:textId="3057942B" w:rsidR="005531DB" w:rsidRPr="005531DB" w:rsidRDefault="005531DB" w:rsidP="00EB36F3">
      <w:pPr>
        <w:pStyle w:val="ListParagraph"/>
        <w:numPr>
          <w:ilvl w:val="2"/>
          <w:numId w:val="26"/>
        </w:numPr>
        <w:spacing w:after="12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5E1E552" w14:textId="2682E4F8" w:rsidR="005531DB" w:rsidRPr="005531DB" w:rsidRDefault="005531DB" w:rsidP="00EB36F3">
      <w:pPr>
        <w:pStyle w:val="ListParagraph"/>
        <w:numPr>
          <w:ilvl w:val="2"/>
          <w:numId w:val="26"/>
        </w:numPr>
        <w:spacing w:after="12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5627706D" w14:textId="0DE8F615" w:rsidR="005531DB" w:rsidRPr="005531DB" w:rsidRDefault="005531DB" w:rsidP="00EB36F3">
      <w:pPr>
        <w:pStyle w:val="ListParagraph"/>
        <w:numPr>
          <w:ilvl w:val="2"/>
          <w:numId w:val="26"/>
        </w:numPr>
        <w:spacing w:after="12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"Play"</w:t>
      </w:r>
    </w:p>
    <w:p w14:paraId="4210E62E" w14:textId="68E5695D" w:rsidR="005531DB" w:rsidRPr="005531DB" w:rsidRDefault="005531DB" w:rsidP="005531DB">
      <w:pPr>
        <w:pStyle w:val="ListParagraph"/>
        <w:numPr>
          <w:ilvl w:val="0"/>
          <w:numId w:val="25"/>
        </w:numPr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:</w:t>
      </w:r>
    </w:p>
    <w:p w14:paraId="1D5B51B9" w14:textId="732F1C7B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993" w:hanging="437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di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535AE5F8" w14:textId="670F75B8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993" w:hanging="437"/>
        <w:rPr>
          <w:rFonts w:ascii="Times New Roman" w:hAnsi="Times New Roman" w:cs="Times New Roman"/>
          <w:sz w:val="26"/>
          <w:szCs w:val="26"/>
        </w:rPr>
      </w:pP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địch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né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đạn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61354B09" w14:textId="5408B7FB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993" w:hanging="437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548C8058" w14:textId="5FD56A87" w:rsidR="005531DB" w:rsidRPr="005531DB" w:rsidRDefault="005531DB" w:rsidP="005531DB">
      <w:pPr>
        <w:pStyle w:val="ListParagraph"/>
        <w:numPr>
          <w:ilvl w:val="1"/>
          <w:numId w:val="25"/>
        </w:numPr>
        <w:spacing w:after="120" w:line="360" w:lineRule="auto"/>
        <w:ind w:left="993" w:hanging="437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lastRenderedPageBreak/>
        <w:t xml:space="preserve">Cung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2D249546" w14:textId="4619F575" w:rsidR="005531DB" w:rsidRPr="005531DB" w:rsidRDefault="005531DB" w:rsidP="005531DB">
      <w:pPr>
        <w:pStyle w:val="ListParagraph"/>
        <w:numPr>
          <w:ilvl w:val="0"/>
          <w:numId w:val="25"/>
        </w:numPr>
        <w:spacing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>Game Over:</w:t>
      </w:r>
    </w:p>
    <w:p w14:paraId="6F7F6815" w14:textId="33F4CD84" w:rsidR="005531DB" w:rsidRPr="005531DB" w:rsidRDefault="005531DB" w:rsidP="00EB36F3">
      <w:pPr>
        <w:pStyle w:val="ListParagraph"/>
        <w:numPr>
          <w:ilvl w:val="1"/>
          <w:numId w:val="25"/>
        </w:numPr>
        <w:spacing w:after="120" w:line="360" w:lineRule="auto"/>
        <w:ind w:left="993" w:hanging="437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"Game Over"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4BDFE107" w14:textId="7709867D" w:rsidR="005531DB" w:rsidRPr="005531DB" w:rsidRDefault="005531DB" w:rsidP="00EB36F3">
      <w:pPr>
        <w:pStyle w:val="ListParagraph"/>
        <w:numPr>
          <w:ilvl w:val="1"/>
          <w:numId w:val="25"/>
        </w:numPr>
        <w:spacing w:after="120" w:line="360" w:lineRule="auto"/>
        <w:ind w:left="993" w:hanging="437"/>
        <w:rPr>
          <w:rFonts w:ascii="Times New Roman" w:hAnsi="Times New Roman" w:cs="Times New Roman"/>
          <w:sz w:val="26"/>
          <w:szCs w:val="26"/>
        </w:rPr>
      </w:pPr>
      <w:r w:rsidRPr="005531DB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1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531DB">
        <w:rPr>
          <w:rFonts w:ascii="Times New Roman" w:hAnsi="Times New Roman" w:cs="Times New Roman"/>
          <w:sz w:val="26"/>
          <w:szCs w:val="26"/>
        </w:rPr>
        <w:t>.</w:t>
      </w:r>
    </w:p>
    <w:p w14:paraId="56A4DAC7" w14:textId="0D69E6D4" w:rsidR="00EB36F3" w:rsidRDefault="00F760AC" w:rsidP="00EB36F3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1" w:name="_Toc152091645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</w:t>
      </w:r>
      <w:r w:rsidR="0033424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6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="0065304A"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Tạo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Audio Manager</w:t>
      </w:r>
      <w:bookmarkEnd w:id="51"/>
    </w:p>
    <w:p w14:paraId="1490E37B" w14:textId="77777777" w:rsidR="00EB36F3" w:rsidRPr="00EB36F3" w:rsidRDefault="00EB36F3" w:rsidP="00EB36F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Audio </w:t>
      </w:r>
      <w:r w:rsidRPr="00EB36F3">
        <w:rPr>
          <w:rFonts w:ascii="Times New Roman" w:hAnsi="Times New Roman" w:cs="Times New Roman"/>
          <w:sz w:val="26"/>
          <w:szCs w:val="26"/>
        </w:rPr>
        <w:t xml:space="preserve">Manager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>.</w:t>
      </w:r>
    </w:p>
    <w:p w14:paraId="157397AA" w14:textId="77777777" w:rsidR="00EB36F3" w:rsidRPr="00EB36F3" w:rsidRDefault="00EB36F3" w:rsidP="00EB36F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EB36F3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>:</w:t>
      </w:r>
    </w:p>
    <w:p w14:paraId="2FB0C6D8" w14:textId="32ADEBF6" w:rsidR="00EB36F3" w:rsidRDefault="00EB36F3" w:rsidP="00EB36F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EB36F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B36F3">
        <w:rPr>
          <w:rFonts w:ascii="Times New Roman" w:hAnsi="Times New Roman" w:cs="Times New Roman"/>
          <w:sz w:val="26"/>
          <w:szCs w:val="26"/>
        </w:rPr>
        <w:t>Natural Music</w:t>
      </w:r>
    </w:p>
    <w:p w14:paraId="7032F6A3" w14:textId="77777777" w:rsidR="00AA4976" w:rsidRDefault="00EB36F3" w:rsidP="00AA4976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5720A95A" wp14:editId="1B0DD8AF">
            <wp:extent cx="3400425" cy="1219200"/>
            <wp:effectExtent l="0" t="0" r="13335" b="0"/>
            <wp:docPr id="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B335" w14:textId="50402C34" w:rsidR="00EB36F3" w:rsidRPr="00AA4976" w:rsidRDefault="00AA4976" w:rsidP="00AA497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52" w:name="_Toc152091602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12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>. Audio Natural Music</w:t>
      </w:r>
      <w:bookmarkEnd w:id="52"/>
    </w:p>
    <w:p w14:paraId="03C33186" w14:textId="1CCE96F3" w:rsidR="00EB36F3" w:rsidRDefault="00EB36F3" w:rsidP="00EB36F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EB36F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B36F3">
        <w:rPr>
          <w:rFonts w:ascii="Times New Roman" w:hAnsi="Times New Roman" w:cs="Times New Roman"/>
          <w:sz w:val="26"/>
          <w:szCs w:val="26"/>
        </w:rPr>
        <w:t>Death Music</w:t>
      </w:r>
    </w:p>
    <w:p w14:paraId="7E1C9DF4" w14:textId="77777777" w:rsidR="00AA4976" w:rsidRDefault="00EB36F3" w:rsidP="00AA4976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1387B60B" wp14:editId="585F7047">
            <wp:extent cx="3448050" cy="1238250"/>
            <wp:effectExtent l="0" t="0" r="11430" b="1143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AC2E" w14:textId="721E1FCE" w:rsidR="00EB36F3" w:rsidRPr="00AA4976" w:rsidRDefault="00AA4976" w:rsidP="00AA497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53" w:name="_Toc152091603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13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 xml:space="preserve">. Audio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Deadth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Music</w:t>
      </w:r>
      <w:bookmarkEnd w:id="53"/>
    </w:p>
    <w:p w14:paraId="6773EFFF" w14:textId="77777777" w:rsidR="00AA4976" w:rsidRDefault="00AA4976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749CB32" w14:textId="2F799C75" w:rsidR="00EB36F3" w:rsidRDefault="00EB36F3" w:rsidP="00EB36F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EB36F3">
        <w:rPr>
          <w:rFonts w:ascii="Times New Roman" w:hAnsi="Times New Roman" w:cs="Times New Roman"/>
          <w:sz w:val="26"/>
          <w:szCs w:val="26"/>
        </w:rPr>
        <w:lastRenderedPageBreak/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B36F3">
        <w:rPr>
          <w:rFonts w:ascii="Times New Roman" w:hAnsi="Times New Roman" w:cs="Times New Roman"/>
          <w:sz w:val="26"/>
          <w:szCs w:val="26"/>
        </w:rPr>
        <w:t>Jump</w:t>
      </w:r>
    </w:p>
    <w:p w14:paraId="3AB3AF4B" w14:textId="77777777" w:rsidR="00AA4976" w:rsidRDefault="00EB36F3" w:rsidP="00AA4976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4B97901C" wp14:editId="108050C6">
            <wp:extent cx="3400425" cy="1200150"/>
            <wp:effectExtent l="0" t="0" r="13335" b="3810"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CC30" w14:textId="3DF89468" w:rsidR="00EB36F3" w:rsidRPr="00AA4976" w:rsidRDefault="00AA4976" w:rsidP="00AA497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54" w:name="_Toc152091604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14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>. Audio Jump</w:t>
      </w:r>
      <w:bookmarkEnd w:id="54"/>
    </w:p>
    <w:p w14:paraId="6C1159C1" w14:textId="4358F3D0" w:rsidR="00EB36F3" w:rsidRDefault="00EB36F3" w:rsidP="00EB36F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EB36F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B36F3">
        <w:rPr>
          <w:rFonts w:ascii="Times New Roman" w:hAnsi="Times New Roman" w:cs="Times New Roman"/>
          <w:sz w:val="26"/>
          <w:szCs w:val="26"/>
        </w:rPr>
        <w:t>ollect</w:t>
      </w:r>
    </w:p>
    <w:p w14:paraId="4EE760FA" w14:textId="77777777" w:rsidR="00AA4976" w:rsidRDefault="00EB36F3" w:rsidP="00AA4976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4037D8FF" wp14:editId="398C8E9F">
            <wp:extent cx="3438525" cy="1266825"/>
            <wp:effectExtent l="0" t="0" r="5715" b="13335"/>
            <wp:docPr id="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70C3" w14:textId="290635BA" w:rsidR="00EB36F3" w:rsidRPr="00AA4976" w:rsidRDefault="00AA4976" w:rsidP="00AA497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55" w:name="_Toc152091605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15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>. Audio Collect</w:t>
      </w:r>
      <w:bookmarkEnd w:id="55"/>
    </w:p>
    <w:p w14:paraId="1224DC93" w14:textId="1C62BDCA" w:rsidR="00EB36F3" w:rsidRDefault="00EB36F3" w:rsidP="00EB36F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EB36F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B36F3">
        <w:rPr>
          <w:rFonts w:ascii="Times New Roman" w:hAnsi="Times New Roman" w:cs="Times New Roman"/>
          <w:sz w:val="26"/>
          <w:szCs w:val="26"/>
        </w:rPr>
        <w:t>Finish</w:t>
      </w:r>
    </w:p>
    <w:p w14:paraId="00DD9CB9" w14:textId="77777777" w:rsidR="00AA4976" w:rsidRDefault="00EB36F3" w:rsidP="00AA4976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1D50AA2D" wp14:editId="3A9D50F9">
            <wp:extent cx="3400425" cy="1390650"/>
            <wp:effectExtent l="0" t="0" r="13335" b="1143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0AE2" w14:textId="7794E751" w:rsidR="00EB36F3" w:rsidRPr="00AA4976" w:rsidRDefault="00AA4976" w:rsidP="00AA497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56" w:name="_Toc152091606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16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>. Audio Finish</w:t>
      </w:r>
      <w:bookmarkEnd w:id="56"/>
    </w:p>
    <w:p w14:paraId="46B5D2F9" w14:textId="6DB86EAE" w:rsidR="00F760AC" w:rsidRDefault="0065304A" w:rsidP="0065304A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7" w:name="_Toc152091646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</w:t>
      </w:r>
      <w:r w:rsidR="0033424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7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 xml:space="preserve">Waves Data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save game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bằng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PlayerPref</w:t>
      </w:r>
      <w:bookmarkEnd w:id="57"/>
      <w:proofErr w:type="spellEnd"/>
    </w:p>
    <w:p w14:paraId="14F02CFF" w14:textId="77777777" w:rsidR="00EB36F3" w:rsidRPr="00EB36F3" w:rsidRDefault="00EB36F3" w:rsidP="00EB36F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Waves </w:t>
      </w:r>
      <w:r w:rsidRPr="00EB36F3">
        <w:rPr>
          <w:rFonts w:ascii="Times New Roman" w:hAnsi="Times New Roman" w:cs="Times New Roman"/>
          <w:sz w:val="26"/>
          <w:szCs w:val="26"/>
        </w:rPr>
        <w:t>Data (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game, bao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. Waves Data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game.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>.</w:t>
      </w:r>
    </w:p>
    <w:p w14:paraId="50F84E53" w14:textId="421C9275" w:rsidR="00EB36F3" w:rsidRPr="00EB36F3" w:rsidRDefault="00EB36F3" w:rsidP="00EB36F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EB36F3">
        <w:rPr>
          <w:rFonts w:ascii="Times New Roman" w:hAnsi="Times New Roman" w:cs="Times New Roman"/>
          <w:sz w:val="26"/>
          <w:szCs w:val="26"/>
        </w:rPr>
        <w:t xml:space="preserve">Save game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PlayerPref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Unity.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PlayerPref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lastRenderedPageBreak/>
        <w:t>độ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. Điểm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PlayerPref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3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36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6F24C59" w14:textId="23EEBE33" w:rsidR="0065304A" w:rsidRDefault="0065304A" w:rsidP="0065304A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8" w:name="_Toc152091647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</w:t>
      </w:r>
      <w:r w:rsidR="0033424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8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cách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thuật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toán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Object Pooling</w:t>
      </w:r>
      <w:bookmarkEnd w:id="58"/>
    </w:p>
    <w:p w14:paraId="62E8C02B" w14:textId="0022C631" w:rsidR="00EB36F3" w:rsidRPr="00EB36F3" w:rsidRDefault="00EB36F3" w:rsidP="00EB36F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Thuật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Object Pooling: Object Pooling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, Object Pooling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bể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" (pool)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pool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3F4A85"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A85" w:rsidRPr="003F4A85">
        <w:rPr>
          <w:rFonts w:ascii="Times New Roman" w:hAnsi="Times New Roman" w:cs="Times New Roman"/>
          <w:sz w:val="26"/>
          <w:szCs w:val="26"/>
        </w:rPr>
        <w:t>chơ</w:t>
      </w:r>
      <w:r w:rsidR="003F4A8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F4A85">
        <w:rPr>
          <w:rFonts w:ascii="Times New Roman" w:hAnsi="Times New Roman" w:cs="Times New Roman"/>
          <w:sz w:val="26"/>
          <w:szCs w:val="26"/>
        </w:rPr>
        <w:t>.</w:t>
      </w:r>
    </w:p>
    <w:p w14:paraId="799DD8A0" w14:textId="40F327C5" w:rsidR="0065304A" w:rsidRDefault="0065304A" w:rsidP="0065304A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9" w:name="_Toc152091648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</w:t>
      </w:r>
      <w:r w:rsidR="0033424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9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>Singleton</w:t>
      </w:r>
      <w:bookmarkEnd w:id="59"/>
    </w:p>
    <w:p w14:paraId="699FEB71" w14:textId="4213F559" w:rsidR="003F4A85" w:rsidRPr="003F4A85" w:rsidRDefault="003F4A85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Singleton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(design pattern)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. Singleton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>.</w:t>
      </w:r>
    </w:p>
    <w:p w14:paraId="28743959" w14:textId="611B74C2" w:rsidR="0065304A" w:rsidRDefault="0065304A" w:rsidP="0065304A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0" w:name="_Toc152091649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3.2.1</w:t>
      </w:r>
      <w:r w:rsidR="0033424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0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>Observers</w:t>
      </w:r>
      <w:bookmarkEnd w:id="60"/>
    </w:p>
    <w:p w14:paraId="40122D58" w14:textId="709F9462" w:rsidR="003F4A85" w:rsidRPr="003F4A85" w:rsidRDefault="003F4A85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Observers </w:t>
      </w:r>
      <w:r w:rsidRPr="003F4A85">
        <w:rPr>
          <w:rFonts w:ascii="Times New Roman" w:hAnsi="Times New Roman" w:cs="Times New Roman"/>
          <w:sz w:val="26"/>
          <w:szCs w:val="26"/>
        </w:rPr>
        <w:t xml:space="preserve">(Quan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): Observers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(observers)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(subject)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subject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>.</w:t>
      </w:r>
    </w:p>
    <w:p w14:paraId="134FE7C5" w14:textId="46285013" w:rsidR="0065304A" w:rsidRDefault="0065304A" w:rsidP="0065304A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1" w:name="_Toc152091650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3.2.1</w:t>
      </w:r>
      <w:r w:rsidR="0033424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chơi</w:t>
      </w:r>
      <w:bookmarkEnd w:id="61"/>
      <w:proofErr w:type="spellEnd"/>
    </w:p>
    <w:p w14:paraId="37C6AE8D" w14:textId="2468C2E8" w:rsidR="003F4A85" w:rsidRPr="003F4A85" w:rsidRDefault="003F4A85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F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A8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C5CE82" w14:textId="4CAF4851" w:rsidR="0065304A" w:rsidRDefault="0065304A" w:rsidP="0065304A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2" w:name="_Toc152091651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3.2.1</w:t>
      </w:r>
      <w:r w:rsidR="0033424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chiến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đấu</w:t>
      </w:r>
      <w:bookmarkEnd w:id="62"/>
      <w:proofErr w:type="spellEnd"/>
    </w:p>
    <w:p w14:paraId="6BA23AE1" w14:textId="77777777" w:rsidR="00B3457E" w:rsidRPr="00B3457E" w:rsidRDefault="00B3457E" w:rsidP="00B3457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>.</w:t>
      </w:r>
    </w:p>
    <w:p w14:paraId="1574EFAC" w14:textId="49B9B483" w:rsidR="00B3457E" w:rsidRPr="00B3457E" w:rsidRDefault="00B3457E" w:rsidP="00B3457E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457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>.</w:t>
      </w:r>
    </w:p>
    <w:p w14:paraId="0C078DD2" w14:textId="7E7AB3A1" w:rsidR="0065304A" w:rsidRDefault="0065304A" w:rsidP="0065304A">
      <w:pPr>
        <w:pStyle w:val="Heading3"/>
        <w:tabs>
          <w:tab w:val="left" w:pos="1276"/>
        </w:tabs>
        <w:spacing w:before="240" w:after="24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3" w:name="_Toc152091652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3.2.1</w:t>
      </w:r>
      <w:r w:rsidR="0033424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 xml:space="preserve">Testing </w:t>
      </w:r>
      <w:proofErr w:type="spellStart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6530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debugging</w:t>
      </w:r>
      <w:bookmarkEnd w:id="63"/>
    </w:p>
    <w:p w14:paraId="65F66D1D" w14:textId="639BF4E4" w:rsidR="00B3457E" w:rsidRPr="00B3457E" w:rsidRDefault="00B3457E" w:rsidP="00B3457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5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3457E">
        <w:rPr>
          <w:rFonts w:ascii="Times New Roman" w:hAnsi="Times New Roman" w:cs="Times New Roman"/>
          <w:sz w:val="26"/>
          <w:szCs w:val="26"/>
        </w:rPr>
        <w:t>.</w:t>
      </w:r>
    </w:p>
    <w:p w14:paraId="76D1FC72" w14:textId="77777777" w:rsidR="00F760AC" w:rsidRPr="0065304A" w:rsidRDefault="00F760AC" w:rsidP="00620C49">
      <w:pPr>
        <w:rPr>
          <w:rFonts w:ascii="Times New Roman" w:hAnsi="Times New Roman" w:cs="Times New Roman"/>
          <w:sz w:val="26"/>
          <w:szCs w:val="26"/>
        </w:rPr>
      </w:pPr>
    </w:p>
    <w:p w14:paraId="6F01E8A4" w14:textId="77777777" w:rsidR="00620C49" w:rsidRDefault="00620C49" w:rsidP="00AA4976">
      <w:pPr>
        <w:pStyle w:val="Heading1"/>
        <w:spacing w:after="24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8D4C81E" w14:textId="39E512DA" w:rsidR="001013F6" w:rsidRPr="00FF7422" w:rsidRDefault="001013F6" w:rsidP="0019464D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4" w:name="_Toc152091653"/>
      <w:proofErr w:type="spellStart"/>
      <w:r w:rsidRPr="00FF7422">
        <w:rPr>
          <w:rFonts w:ascii="Times New Roman" w:hAnsi="Times New Roman" w:cs="Times New Roman"/>
          <w:b/>
          <w:bCs/>
          <w:color w:val="000000" w:themeColor="text1"/>
        </w:rPr>
        <w:lastRenderedPageBreak/>
        <w:t>Chương</w:t>
      </w:r>
      <w:proofErr w:type="spellEnd"/>
      <w:r w:rsidRPr="00FF742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C416C0" w:rsidRPr="00FF7422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FF7422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proofErr w:type="spellStart"/>
      <w:r w:rsidR="00B3457E">
        <w:rPr>
          <w:rFonts w:ascii="Times New Roman" w:hAnsi="Times New Roman" w:cs="Times New Roman"/>
          <w:b/>
          <w:bCs/>
          <w:color w:val="000000" w:themeColor="text1"/>
        </w:rPr>
        <w:t>Triển</w:t>
      </w:r>
      <w:proofErr w:type="spellEnd"/>
      <w:r w:rsidR="00B3457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B3457E">
        <w:rPr>
          <w:rFonts w:ascii="Times New Roman" w:hAnsi="Times New Roman" w:cs="Times New Roman"/>
          <w:b/>
          <w:bCs/>
          <w:color w:val="000000" w:themeColor="text1"/>
        </w:rPr>
        <w:t>khai</w:t>
      </w:r>
      <w:proofErr w:type="spellEnd"/>
      <w:r w:rsidR="00B3457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B3457E">
        <w:rPr>
          <w:rFonts w:ascii="Times New Roman" w:hAnsi="Times New Roman" w:cs="Times New Roman"/>
          <w:b/>
          <w:bCs/>
          <w:color w:val="000000" w:themeColor="text1"/>
        </w:rPr>
        <w:t>trò</w:t>
      </w:r>
      <w:proofErr w:type="spellEnd"/>
      <w:r w:rsidR="00B3457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B3457E">
        <w:rPr>
          <w:rFonts w:ascii="Times New Roman" w:hAnsi="Times New Roman" w:cs="Times New Roman"/>
          <w:b/>
          <w:bCs/>
          <w:color w:val="000000" w:themeColor="text1"/>
        </w:rPr>
        <w:t>chơi</w:t>
      </w:r>
      <w:proofErr w:type="spellEnd"/>
      <w:r w:rsidR="00B3457E">
        <w:rPr>
          <w:rFonts w:ascii="Times New Roman" w:hAnsi="Times New Roman" w:cs="Times New Roman"/>
          <w:b/>
          <w:bCs/>
          <w:color w:val="000000" w:themeColor="text1"/>
        </w:rPr>
        <w:t xml:space="preserve"> “Jump </w:t>
      </w:r>
      <w:proofErr w:type="spellStart"/>
      <w:r w:rsidR="00B3457E">
        <w:rPr>
          <w:rFonts w:ascii="Times New Roman" w:hAnsi="Times New Roman" w:cs="Times New Roman"/>
          <w:b/>
          <w:bCs/>
          <w:color w:val="000000" w:themeColor="text1"/>
        </w:rPr>
        <w:t>Jump</w:t>
      </w:r>
      <w:proofErr w:type="spellEnd"/>
      <w:r w:rsidR="00B3457E">
        <w:rPr>
          <w:rFonts w:ascii="Times New Roman" w:hAnsi="Times New Roman" w:cs="Times New Roman"/>
          <w:b/>
          <w:bCs/>
          <w:color w:val="000000" w:themeColor="text1"/>
        </w:rPr>
        <w:t>”</w:t>
      </w:r>
      <w:bookmarkEnd w:id="64"/>
    </w:p>
    <w:p w14:paraId="1B114749" w14:textId="2B79550B" w:rsidR="001013F6" w:rsidRDefault="00B3457E" w:rsidP="00FF7422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520916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1013F6" w:rsidRPr="00FF74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đầu</w:t>
      </w:r>
      <w:bookmarkEnd w:id="65"/>
      <w:proofErr w:type="spellEnd"/>
    </w:p>
    <w:p w14:paraId="33DB4EEA" w14:textId="77777777" w:rsidR="00B3457E" w:rsidRPr="00B3457E" w:rsidRDefault="00B3457E" w:rsidP="00B3457E">
      <w:pPr>
        <w:spacing w:before="120" w:after="12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Giao diện </w:t>
      </w:r>
      <w:r w:rsidRPr="00B3457E">
        <w:rPr>
          <w:rFonts w:ascii="Times New Roman" w:hAnsi="Times New Roman" w:cs="Times New Roman"/>
          <w:b/>
          <w:bCs/>
          <w:noProof/>
          <w:sz w:val="26"/>
          <w:szCs w:val="26"/>
        </w:rPr>
        <w:t>bắt đầu game :</w:t>
      </w:r>
    </w:p>
    <w:p w14:paraId="4E311C6F" w14:textId="7F6F33E1" w:rsidR="00FF7422" w:rsidRDefault="00B3457E" w:rsidP="00B3457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3457E">
        <w:rPr>
          <w:rFonts w:ascii="Times New Roman" w:hAnsi="Times New Roman" w:cs="Times New Roman"/>
          <w:noProof/>
          <w:sz w:val="26"/>
          <w:szCs w:val="26"/>
        </w:rPr>
        <w:t>Với giao diện dễ dàng tiếp cận</w:t>
      </w:r>
    </w:p>
    <w:p w14:paraId="6EB9DFEE" w14:textId="77777777" w:rsidR="00AA4976" w:rsidRDefault="00B3457E" w:rsidP="00AA4976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114300" distR="114300" wp14:anchorId="369014BB" wp14:editId="515E40D5">
            <wp:extent cx="5732145" cy="2409695"/>
            <wp:effectExtent l="0" t="0" r="1905" b="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3ED0" w14:textId="79579B05" w:rsidR="00AA4976" w:rsidRPr="00AA4976" w:rsidRDefault="00AA4976" w:rsidP="00AA497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66" w:name="_Toc152091607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17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 xml:space="preserve">. Giao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diện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bắt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đầu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game</w:t>
      </w:r>
      <w:bookmarkEnd w:id="66"/>
    </w:p>
    <w:p w14:paraId="79100829" w14:textId="4B8F2405" w:rsidR="001013F6" w:rsidRDefault="00AA4976" w:rsidP="00FF7422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Toc1520916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1013F6" w:rsidRPr="00FF74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.2. Giao </w:t>
      </w:r>
      <w:proofErr w:type="spellStart"/>
      <w:r w:rsidR="001013F6" w:rsidRPr="00FF74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diện</w:t>
      </w:r>
      <w:proofErr w:type="spellEnd"/>
      <w:r w:rsidR="00B460E3" w:rsidRPr="00FF74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</w:t>
      </w:r>
      <w:bookmarkEnd w:id="67"/>
    </w:p>
    <w:p w14:paraId="665294B9" w14:textId="77777777" w:rsidR="00AA4976" w:rsidRDefault="00AA4976" w:rsidP="00AA4976">
      <w:pPr>
        <w:keepNext/>
        <w:jc w:val="center"/>
      </w:pPr>
      <w:r>
        <w:rPr>
          <w:noProof/>
        </w:rPr>
        <w:drawing>
          <wp:inline distT="0" distB="0" distL="114300" distR="114300" wp14:anchorId="0F63BB27" wp14:editId="4C8BDB5E">
            <wp:extent cx="5732145" cy="3075127"/>
            <wp:effectExtent l="0" t="0" r="1905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02B9" w14:textId="38AD0C28" w:rsidR="00FF7422" w:rsidRPr="00AA4976" w:rsidRDefault="00AA4976" w:rsidP="00AA497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68" w:name="_Toc152091608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18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 xml:space="preserve">. Giao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diện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game</w:t>
      </w:r>
      <w:bookmarkEnd w:id="68"/>
    </w:p>
    <w:p w14:paraId="1C925B2D" w14:textId="77777777" w:rsidR="00FF7422" w:rsidRPr="00FF7422" w:rsidRDefault="00FF7422" w:rsidP="00FF7422"/>
    <w:p w14:paraId="5AE8F53A" w14:textId="2277C1F9" w:rsidR="00B460E3" w:rsidRDefault="00AA4976" w:rsidP="00FF7422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9" w:name="_Toc1520916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B460E3" w:rsidRPr="00FF74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.3. Giao </w:t>
      </w:r>
      <w:proofErr w:type="spellStart"/>
      <w:r w:rsidR="00B460E3" w:rsidRPr="00FF74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diện</w:t>
      </w:r>
      <w:proofErr w:type="spellEnd"/>
      <w:r w:rsidR="00B460E3" w:rsidRPr="00FF74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thúc</w:t>
      </w:r>
      <w:bookmarkEnd w:id="69"/>
      <w:proofErr w:type="spellEnd"/>
    </w:p>
    <w:p w14:paraId="7F9752EA" w14:textId="77777777" w:rsidR="00AA4976" w:rsidRDefault="00AA4976" w:rsidP="00AA4976">
      <w:pPr>
        <w:keepNext/>
        <w:jc w:val="center"/>
      </w:pPr>
      <w:r>
        <w:rPr>
          <w:noProof/>
        </w:rPr>
        <w:drawing>
          <wp:inline distT="0" distB="0" distL="114300" distR="114300" wp14:anchorId="445E4C63" wp14:editId="3B4DA402">
            <wp:extent cx="5732145" cy="3107694"/>
            <wp:effectExtent l="0" t="0" r="1905" b="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E148" w14:textId="4949C9CF" w:rsidR="00FF7422" w:rsidRPr="00AA4976" w:rsidRDefault="00AA4976" w:rsidP="00AA497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70" w:name="_Toc152091609"/>
      <w:proofErr w:type="spellStart"/>
      <w:r w:rsidRPr="00AA4976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r w:rsidRPr="00AA4976">
        <w:rPr>
          <w:rFonts w:ascii="Times New Roman" w:hAnsi="Times New Roman" w:cs="Times New Roman"/>
          <w:sz w:val="22"/>
          <w:szCs w:val="22"/>
        </w:rPr>
        <w:fldChar w:fldCharType="begin"/>
      </w:r>
      <w:r w:rsidRPr="00AA4976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AA4976">
        <w:rPr>
          <w:rFonts w:ascii="Times New Roman" w:hAnsi="Times New Roman" w:cs="Times New Roman"/>
          <w:sz w:val="22"/>
          <w:szCs w:val="22"/>
        </w:rPr>
        <w:fldChar w:fldCharType="separate"/>
      </w:r>
      <w:r w:rsidRPr="00AA4976">
        <w:rPr>
          <w:rFonts w:ascii="Times New Roman" w:hAnsi="Times New Roman" w:cs="Times New Roman"/>
          <w:noProof/>
          <w:sz w:val="22"/>
          <w:szCs w:val="22"/>
        </w:rPr>
        <w:t>19</w:t>
      </w:r>
      <w:r w:rsidRPr="00AA4976">
        <w:rPr>
          <w:rFonts w:ascii="Times New Roman" w:hAnsi="Times New Roman" w:cs="Times New Roman"/>
          <w:sz w:val="22"/>
          <w:szCs w:val="22"/>
        </w:rPr>
        <w:fldChar w:fldCharType="end"/>
      </w:r>
      <w:r w:rsidRPr="00AA4976">
        <w:rPr>
          <w:rFonts w:ascii="Times New Roman" w:hAnsi="Times New Roman" w:cs="Times New Roman"/>
          <w:sz w:val="22"/>
          <w:szCs w:val="22"/>
        </w:rPr>
        <w:t xml:space="preserve">. Giao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diện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AA49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2"/>
          <w:szCs w:val="22"/>
        </w:rPr>
        <w:t>thúc</w:t>
      </w:r>
      <w:bookmarkEnd w:id="70"/>
      <w:proofErr w:type="spellEnd"/>
    </w:p>
    <w:p w14:paraId="4C65B615" w14:textId="77777777" w:rsidR="00AA4976" w:rsidRDefault="00AA4976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0E755D8" w14:textId="77DF4BA3" w:rsidR="001013F6" w:rsidRPr="005F44B5" w:rsidRDefault="004470A2" w:rsidP="005F44B5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1" w:name="_Toc152091657"/>
      <w:proofErr w:type="spellStart"/>
      <w:r w:rsidRPr="005F44B5">
        <w:rPr>
          <w:rFonts w:ascii="Times New Roman" w:hAnsi="Times New Roman" w:cs="Times New Roman"/>
          <w:b/>
          <w:bCs/>
          <w:color w:val="000000" w:themeColor="text1"/>
        </w:rPr>
        <w:lastRenderedPageBreak/>
        <w:t>Kết</w:t>
      </w:r>
      <w:proofErr w:type="spellEnd"/>
      <w:r w:rsidRPr="005F44B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F44B5">
        <w:rPr>
          <w:rFonts w:ascii="Times New Roman" w:hAnsi="Times New Roman" w:cs="Times New Roman"/>
          <w:b/>
          <w:bCs/>
          <w:color w:val="000000" w:themeColor="text1"/>
        </w:rPr>
        <w:t>luận</w:t>
      </w:r>
      <w:bookmarkEnd w:id="71"/>
      <w:proofErr w:type="spellEnd"/>
    </w:p>
    <w:p w14:paraId="2C4DF278" w14:textId="3DA6EBCD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AA49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AA49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Pr="00AA49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5BC308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Unity,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game 2D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Unity.</w:t>
      </w:r>
    </w:p>
    <w:p w14:paraId="6C55D0C9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AA4976">
        <w:rPr>
          <w:rFonts w:ascii="Times New Roman" w:hAnsi="Times New Roman" w:cs="Times New Roman"/>
          <w:sz w:val="26"/>
          <w:szCs w:val="26"/>
        </w:rPr>
        <w:t xml:space="preserve">Game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2D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>.</w:t>
      </w:r>
    </w:p>
    <w:p w14:paraId="3337A8C7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AA4976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lứa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>.</w:t>
      </w:r>
    </w:p>
    <w:p w14:paraId="7952BA93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C-sharp,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tool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Source Tree…</w:t>
      </w:r>
    </w:p>
    <w:p w14:paraId="75CC82E6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41C6A82B" w14:textId="55D3E938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AA49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D2E41C6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>.</w:t>
      </w:r>
    </w:p>
    <w:p w14:paraId="729E460F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Enemy,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Boss,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>.</w:t>
      </w:r>
    </w:p>
    <w:p w14:paraId="3CF2947A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code logic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4136DCDE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CHPlay</w:t>
      </w:r>
      <w:proofErr w:type="spellEnd"/>
    </w:p>
    <w:p w14:paraId="70C4149A" w14:textId="54BC45F0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AA49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A49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D573DA0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6E3E956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trển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IOS, Android,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Windown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>, MacOS…</w:t>
      </w:r>
    </w:p>
    <w:p w14:paraId="707B4348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>.</w:t>
      </w:r>
    </w:p>
    <w:p w14:paraId="43D12674" w14:textId="77777777" w:rsidR="00AA4976" w:rsidRPr="00AA4976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nhàm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chán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minigame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3BEF02B9" w14:textId="47B0E4E0" w:rsidR="005F44B5" w:rsidRDefault="00AA4976" w:rsidP="00AA497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4976"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49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A4976">
        <w:rPr>
          <w:rFonts w:ascii="Times New Roman" w:hAnsi="Times New Roman" w:cs="Times New Roman"/>
          <w:sz w:val="26"/>
          <w:szCs w:val="26"/>
        </w:rPr>
        <w:t xml:space="preserve"> game</w:t>
      </w:r>
      <w:r>
        <w:rPr>
          <w:rFonts w:ascii="Times New Roman" w:hAnsi="Times New Roman" w:cs="Times New Roman"/>
          <w:sz w:val="26"/>
          <w:szCs w:val="26"/>
        </w:rPr>
        <w:t>.</w:t>
      </w:r>
      <w:r w:rsidR="005F44B5">
        <w:rPr>
          <w:rFonts w:ascii="Times New Roman" w:hAnsi="Times New Roman" w:cs="Times New Roman"/>
          <w:sz w:val="26"/>
          <w:szCs w:val="26"/>
        </w:rPr>
        <w:br w:type="page"/>
      </w:r>
    </w:p>
    <w:p w14:paraId="56138D29" w14:textId="77777777" w:rsidR="005F44B5" w:rsidRPr="005F44B5" w:rsidRDefault="005F44B5" w:rsidP="005F44B5">
      <w:pPr>
        <w:pStyle w:val="Heading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2" w:name="_Toc152091658"/>
      <w:r w:rsidRPr="005F44B5">
        <w:rPr>
          <w:rFonts w:ascii="Times New Roman" w:hAnsi="Times New Roman" w:cs="Times New Roman"/>
          <w:b/>
          <w:color w:val="000000" w:themeColor="text1"/>
        </w:rPr>
        <w:lastRenderedPageBreak/>
        <w:t xml:space="preserve">Tài </w:t>
      </w:r>
      <w:proofErr w:type="spellStart"/>
      <w:r w:rsidRPr="005F44B5">
        <w:rPr>
          <w:rFonts w:ascii="Times New Roman" w:hAnsi="Times New Roman" w:cs="Times New Roman"/>
          <w:b/>
          <w:color w:val="000000" w:themeColor="text1"/>
        </w:rPr>
        <w:t>liệu</w:t>
      </w:r>
      <w:proofErr w:type="spellEnd"/>
      <w:r w:rsidRPr="005F44B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F44B5">
        <w:rPr>
          <w:rFonts w:ascii="Times New Roman" w:hAnsi="Times New Roman" w:cs="Times New Roman"/>
          <w:b/>
          <w:color w:val="000000" w:themeColor="text1"/>
        </w:rPr>
        <w:t>tham</w:t>
      </w:r>
      <w:proofErr w:type="spellEnd"/>
      <w:r w:rsidRPr="005F44B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F44B5">
        <w:rPr>
          <w:rFonts w:ascii="Times New Roman" w:hAnsi="Times New Roman" w:cs="Times New Roman"/>
          <w:b/>
          <w:color w:val="000000" w:themeColor="text1"/>
        </w:rPr>
        <w:t>khảo</w:t>
      </w:r>
      <w:bookmarkEnd w:id="72"/>
      <w:proofErr w:type="spellEnd"/>
    </w:p>
    <w:p w14:paraId="39081E2F" w14:textId="31E40672" w:rsidR="00AA4976" w:rsidRDefault="005F44B5" w:rsidP="00AA4976">
      <w:pPr>
        <w:tabs>
          <w:tab w:val="left" w:pos="5954"/>
        </w:tabs>
        <w:spacing w:before="120" w:after="120"/>
        <w:ind w:left="504" w:right="-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[1]. </w:t>
      </w:r>
      <w:r w:rsidR="00AA4976">
        <w:rPr>
          <w:rFonts w:ascii="Times New Roman" w:hAnsi="Times New Roman" w:cs="Times New Roman"/>
          <w:b/>
          <w:sz w:val="26"/>
          <w:szCs w:val="26"/>
        </w:rPr>
        <w:t>Unity Learning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A4976" w:rsidRPr="00AA497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https://learn.unity.com</w:t>
      </w:r>
    </w:p>
    <w:p w14:paraId="64550EB6" w14:textId="1412ECBB" w:rsidR="005F44B5" w:rsidRPr="00AA4976" w:rsidRDefault="005F44B5" w:rsidP="00AA4976">
      <w:pPr>
        <w:tabs>
          <w:tab w:val="left" w:pos="5954"/>
        </w:tabs>
        <w:spacing w:before="120" w:after="120"/>
        <w:ind w:left="504" w:right="-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AA497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]. </w:t>
      </w:r>
      <w:r w:rsidR="00AA4976">
        <w:rPr>
          <w:rFonts w:ascii="Times New Roman" w:hAnsi="Times New Roman" w:cs="Times New Roman"/>
          <w:b/>
          <w:sz w:val="26"/>
          <w:szCs w:val="26"/>
        </w:rPr>
        <w:t xml:space="preserve">C# Observer design </w:t>
      </w:r>
      <w:proofErr w:type="gramStart"/>
      <w:r w:rsidR="00AA4976">
        <w:rPr>
          <w:rFonts w:ascii="Times New Roman" w:hAnsi="Times New Roman" w:cs="Times New Roman"/>
          <w:b/>
          <w:sz w:val="26"/>
          <w:szCs w:val="26"/>
        </w:rPr>
        <w:t xml:space="preserve">pattern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4976">
        <w:rPr>
          <w:rFonts w:ascii="Times New Roman" w:hAnsi="Times New Roman" w:cs="Times New Roman"/>
          <w:i/>
          <w:sz w:val="26"/>
          <w:szCs w:val="26"/>
        </w:rPr>
        <w:t>https://indiedevart.wordpress.com</w:t>
      </w:r>
    </w:p>
    <w:p w14:paraId="399A3E19" w14:textId="1548BC46" w:rsidR="00AE21A5" w:rsidRPr="00AE21A5" w:rsidRDefault="005F44B5" w:rsidP="00AE21A5">
      <w:pPr>
        <w:tabs>
          <w:tab w:val="left" w:pos="5954"/>
        </w:tabs>
        <w:spacing w:before="120" w:after="120"/>
        <w:ind w:left="504" w:right="-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AA497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]. </w:t>
      </w:r>
      <w:r w:rsidR="00AE21A5" w:rsidRPr="00AE21A5">
        <w:rPr>
          <w:rFonts w:ascii="Times New Roman" w:hAnsi="Times New Roman" w:cs="Times New Roman"/>
          <w:b/>
          <w:bCs/>
          <w:sz w:val="26"/>
          <w:szCs w:val="26"/>
        </w:rPr>
        <w:t>Find asset and Package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E21A5" w:rsidRPr="00AE21A5">
        <w:rPr>
          <w:rFonts w:ascii="Times New Roman" w:hAnsi="Times New Roman" w:cs="Times New Roman"/>
          <w:i/>
          <w:iCs/>
          <w:sz w:val="26"/>
          <w:szCs w:val="26"/>
        </w:rPr>
        <w:t>https://assetstore.unity.com</w:t>
      </w:r>
    </w:p>
    <w:p w14:paraId="6481E8FB" w14:textId="6EB761F8" w:rsidR="00AA4976" w:rsidRDefault="00AA4976" w:rsidP="00AE21A5">
      <w:pPr>
        <w:tabs>
          <w:tab w:val="left" w:pos="5954"/>
        </w:tabs>
        <w:spacing w:before="120" w:after="120"/>
        <w:ind w:left="504" w:right="-1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A4976">
        <w:rPr>
          <w:rFonts w:ascii="Times New Roman" w:hAnsi="Times New Roman" w:cs="Times New Roman"/>
          <w:sz w:val="26"/>
          <w:szCs w:val="26"/>
        </w:rPr>
        <w:t>[</w:t>
      </w:r>
      <w:r w:rsidR="00AE21A5">
        <w:rPr>
          <w:rFonts w:ascii="Times New Roman" w:hAnsi="Times New Roman" w:cs="Times New Roman"/>
          <w:sz w:val="26"/>
          <w:szCs w:val="26"/>
        </w:rPr>
        <w:t>4</w:t>
      </w:r>
      <w:r w:rsidRPr="00AA4976">
        <w:rPr>
          <w:rFonts w:ascii="Times New Roman" w:hAnsi="Times New Roman" w:cs="Times New Roman"/>
          <w:sz w:val="26"/>
          <w:szCs w:val="26"/>
        </w:rPr>
        <w:t>].</w:t>
      </w:r>
      <w:r w:rsidR="00AE21A5">
        <w:rPr>
          <w:rFonts w:ascii="Times New Roman" w:hAnsi="Times New Roman" w:cs="Times New Roman"/>
          <w:sz w:val="26"/>
          <w:szCs w:val="26"/>
        </w:rPr>
        <w:t xml:space="preserve"> </w:t>
      </w:r>
      <w:r w:rsidR="00AE21A5">
        <w:rPr>
          <w:rFonts w:ascii="Times New Roman" w:hAnsi="Times New Roman" w:cs="Times New Roman"/>
          <w:b/>
          <w:bCs/>
          <w:sz w:val="26"/>
          <w:szCs w:val="26"/>
        </w:rPr>
        <w:t>Singleton in Unity</w:t>
      </w:r>
      <w:r w:rsidR="00AE21A5">
        <w:rPr>
          <w:rFonts w:ascii="Times New Roman" w:hAnsi="Times New Roman" w:cs="Times New Roman"/>
          <w:sz w:val="26"/>
          <w:szCs w:val="26"/>
        </w:rPr>
        <w:t xml:space="preserve">, </w:t>
      </w:r>
      <w:r w:rsidR="00AE21A5">
        <w:rPr>
          <w:rFonts w:ascii="Times New Roman" w:hAnsi="Times New Roman" w:cs="Times New Roman"/>
          <w:i/>
          <w:iCs/>
          <w:sz w:val="26"/>
          <w:szCs w:val="26"/>
        </w:rPr>
        <w:t>httpps://gamedevbeginner.com</w:t>
      </w:r>
    </w:p>
    <w:p w14:paraId="1EE91790" w14:textId="1374F4BC" w:rsidR="00AE21A5" w:rsidRDefault="00AE21A5" w:rsidP="00AE21A5">
      <w:pPr>
        <w:tabs>
          <w:tab w:val="left" w:pos="5954"/>
        </w:tabs>
        <w:spacing w:before="120" w:after="120"/>
        <w:ind w:left="504" w:right="-1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[5]. </w:t>
      </w:r>
      <w:r>
        <w:rPr>
          <w:rFonts w:ascii="Times New Roman" w:hAnsi="Times New Roman" w:cs="Times New Roman"/>
          <w:b/>
          <w:bCs/>
          <w:sz w:val="26"/>
          <w:szCs w:val="26"/>
        </w:rPr>
        <w:t>Introduction to Object Pooling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E21A5">
        <w:rPr>
          <w:rFonts w:ascii="Times New Roman" w:hAnsi="Times New Roman" w:cs="Times New Roman"/>
          <w:i/>
          <w:iCs/>
          <w:sz w:val="26"/>
          <w:szCs w:val="26"/>
        </w:rPr>
        <w:t>https://learn.unity.com/tutorial/</w:t>
      </w:r>
    </w:p>
    <w:p w14:paraId="2AAD9D37" w14:textId="244A7852" w:rsidR="00AE21A5" w:rsidRPr="004470A2" w:rsidRDefault="00AE21A5" w:rsidP="00AE21A5">
      <w:pPr>
        <w:tabs>
          <w:tab w:val="left" w:pos="5954"/>
        </w:tabs>
        <w:spacing w:before="120" w:after="120"/>
        <w:ind w:left="504" w:right="-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[6]. </w:t>
      </w:r>
      <w:r>
        <w:rPr>
          <w:rFonts w:ascii="Times New Roman" w:hAnsi="Times New Roman" w:cs="Times New Roman"/>
          <w:b/>
          <w:bCs/>
          <w:sz w:val="26"/>
          <w:szCs w:val="26"/>
        </w:rPr>
        <w:t>Get and save data local device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</w:rPr>
        <w:t>https://gamedevbeginner.com/how-to-use-player-prefs-in-unity</w:t>
      </w:r>
    </w:p>
    <w:p w14:paraId="1F3D4A56" w14:textId="08DD831A" w:rsidR="004470A2" w:rsidRPr="004470A2" w:rsidRDefault="004470A2" w:rsidP="00AA4976">
      <w:pPr>
        <w:spacing w:after="240"/>
        <w:rPr>
          <w:rFonts w:ascii="Times New Roman" w:hAnsi="Times New Roman" w:cs="Times New Roman"/>
          <w:sz w:val="26"/>
          <w:szCs w:val="26"/>
        </w:rPr>
      </w:pPr>
    </w:p>
    <w:sectPr w:rsidR="004470A2" w:rsidRPr="004470A2" w:rsidSect="00A178E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-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multilevel"/>
    <w:tmpl w:val="00000008"/>
    <w:lvl w:ilvl="0">
      <w:start w:val="3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-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multilevel"/>
    <w:tmpl w:val="0000000A"/>
    <w:lvl w:ilvl="0">
      <w:start w:val="3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bullet"/>
      <w:lvlText w:val="-"/>
      <w:lvlJc w:val="left"/>
    </w:lvl>
    <w:lvl w:ilvl="1">
      <w:start w:val="1"/>
      <w:numFmt w:val="bullet"/>
      <w:lvlText w:val="+"/>
      <w:lvlJc w:val="left"/>
    </w:lvl>
    <w:lvl w:ilvl="2">
      <w:start w:val="5"/>
      <w:numFmt w:val="decimal"/>
      <w:lvlText w:val="%3.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13"/>
    <w:multiLevelType w:val="multilevel"/>
    <w:tmpl w:val="00000013"/>
    <w:lvl w:ilvl="0">
      <w:start w:val="7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</w:lvl>
    <w:lvl w:ilvl="1">
      <w:start w:val="1"/>
      <w:numFmt w:val="bullet"/>
      <w:lvlText w:val="-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1F"/>
    <w:multiLevelType w:val="multilevel"/>
    <w:tmpl w:val="0000001F"/>
    <w:lvl w:ilvl="0">
      <w:start w:val="7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78B7EAB"/>
    <w:multiLevelType w:val="hybridMultilevel"/>
    <w:tmpl w:val="70B8C5A2"/>
    <w:lvl w:ilvl="0" w:tplc="9F26F904">
      <w:start w:val="1"/>
      <w:numFmt w:val="bullet"/>
      <w:lvlText w:val="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81DE4"/>
    <w:multiLevelType w:val="hybridMultilevel"/>
    <w:tmpl w:val="EA601854"/>
    <w:lvl w:ilvl="0" w:tplc="9F26F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F5169"/>
    <w:multiLevelType w:val="multilevel"/>
    <w:tmpl w:val="EB14FCA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14D217A"/>
    <w:multiLevelType w:val="multilevel"/>
    <w:tmpl w:val="0000001C"/>
    <w:lvl w:ilvl="0">
      <w:start w:val="1"/>
      <w:numFmt w:val="decimal"/>
      <w:lvlText w:val="%1."/>
      <w:lvlJc w:val="left"/>
    </w:lvl>
    <w:lvl w:ilvl="1">
      <w:start w:val="1"/>
      <w:numFmt w:val="bullet"/>
      <w:lvlText w:val="-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3B3B1533"/>
    <w:multiLevelType w:val="hybridMultilevel"/>
    <w:tmpl w:val="186A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63246"/>
    <w:multiLevelType w:val="hybridMultilevel"/>
    <w:tmpl w:val="36F007A2"/>
    <w:lvl w:ilvl="0" w:tplc="562E9DB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CA0A98">
      <w:numFmt w:val="bullet"/>
      <w:lvlText w:val="•"/>
      <w:lvlJc w:val="left"/>
      <w:pPr>
        <w:ind w:left="1800" w:hanging="72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216D4"/>
    <w:multiLevelType w:val="hybridMultilevel"/>
    <w:tmpl w:val="0F1AD810"/>
    <w:lvl w:ilvl="0" w:tplc="562E9DB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3139C"/>
    <w:multiLevelType w:val="hybridMultilevel"/>
    <w:tmpl w:val="E42AD3E6"/>
    <w:lvl w:ilvl="0" w:tplc="492C7806">
      <w:start w:val="1"/>
      <w:numFmt w:val="bullet"/>
      <w:lvlText w:val="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52229"/>
    <w:multiLevelType w:val="hybridMultilevel"/>
    <w:tmpl w:val="470A9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00931"/>
    <w:multiLevelType w:val="hybridMultilevel"/>
    <w:tmpl w:val="BF0A7396"/>
    <w:lvl w:ilvl="0" w:tplc="8DD47494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5" w15:restartNumberingAfterBreak="0">
    <w:nsid w:val="697E582B"/>
    <w:multiLevelType w:val="hybridMultilevel"/>
    <w:tmpl w:val="0D0250AE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Times New Roman" w:eastAsia="Calibri" w:hAnsi="Times New Roman" w:cs="Times New Roman" w:hint="default"/>
      </w:rPr>
    </w:lvl>
    <w:lvl w:ilvl="2" w:tplc="0CCA0A98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10528"/>
    <w:multiLevelType w:val="hybridMultilevel"/>
    <w:tmpl w:val="EEF826F0"/>
    <w:lvl w:ilvl="0" w:tplc="9F26F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033071">
    <w:abstractNumId w:val="17"/>
  </w:num>
  <w:num w:numId="2" w16cid:durableId="1688868211">
    <w:abstractNumId w:val="0"/>
  </w:num>
  <w:num w:numId="3" w16cid:durableId="351340116">
    <w:abstractNumId w:val="1"/>
  </w:num>
  <w:num w:numId="4" w16cid:durableId="1952857875">
    <w:abstractNumId w:val="2"/>
  </w:num>
  <w:num w:numId="5" w16cid:durableId="1962832641">
    <w:abstractNumId w:val="3"/>
  </w:num>
  <w:num w:numId="6" w16cid:durableId="1107656650">
    <w:abstractNumId w:val="24"/>
  </w:num>
  <w:num w:numId="7" w16cid:durableId="1478834527">
    <w:abstractNumId w:val="23"/>
  </w:num>
  <w:num w:numId="8" w16cid:durableId="511913806">
    <w:abstractNumId w:val="4"/>
  </w:num>
  <w:num w:numId="9" w16cid:durableId="170992102">
    <w:abstractNumId w:val="5"/>
  </w:num>
  <w:num w:numId="10" w16cid:durableId="1043286911">
    <w:abstractNumId w:val="6"/>
  </w:num>
  <w:num w:numId="11" w16cid:durableId="2086955513">
    <w:abstractNumId w:val="7"/>
  </w:num>
  <w:num w:numId="12" w16cid:durableId="1216552801">
    <w:abstractNumId w:val="8"/>
  </w:num>
  <w:num w:numId="13" w16cid:durableId="557282395">
    <w:abstractNumId w:val="9"/>
  </w:num>
  <w:num w:numId="14" w16cid:durableId="1707606299">
    <w:abstractNumId w:val="15"/>
  </w:num>
  <w:num w:numId="15" w16cid:durableId="630864979">
    <w:abstractNumId w:val="10"/>
  </w:num>
  <w:num w:numId="16" w16cid:durableId="1946189537">
    <w:abstractNumId w:val="22"/>
  </w:num>
  <w:num w:numId="17" w16cid:durableId="19479527">
    <w:abstractNumId w:val="11"/>
  </w:num>
  <w:num w:numId="18" w16cid:durableId="960647753">
    <w:abstractNumId w:val="26"/>
  </w:num>
  <w:num w:numId="19" w16cid:durableId="479425310">
    <w:abstractNumId w:val="12"/>
  </w:num>
  <w:num w:numId="20" w16cid:durableId="491024205">
    <w:abstractNumId w:val="16"/>
  </w:num>
  <w:num w:numId="21" w16cid:durableId="1997026846">
    <w:abstractNumId w:val="13"/>
  </w:num>
  <w:num w:numId="22" w16cid:durableId="1645744340">
    <w:abstractNumId w:val="14"/>
  </w:num>
  <w:num w:numId="23" w16cid:durableId="2131196234">
    <w:abstractNumId w:val="18"/>
  </w:num>
  <w:num w:numId="24" w16cid:durableId="181941218">
    <w:abstractNumId w:val="21"/>
  </w:num>
  <w:num w:numId="25" w16cid:durableId="130443672">
    <w:abstractNumId w:val="20"/>
  </w:num>
  <w:num w:numId="26" w16cid:durableId="724990763">
    <w:abstractNumId w:val="25"/>
  </w:num>
  <w:num w:numId="27" w16cid:durableId="20321012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18"/>
    <w:rsid w:val="000559C0"/>
    <w:rsid w:val="000652D4"/>
    <w:rsid w:val="000E1205"/>
    <w:rsid w:val="000F2218"/>
    <w:rsid w:val="001013F6"/>
    <w:rsid w:val="0019464D"/>
    <w:rsid w:val="001A3469"/>
    <w:rsid w:val="001C5325"/>
    <w:rsid w:val="001D3C1C"/>
    <w:rsid w:val="001E32DF"/>
    <w:rsid w:val="00237AEF"/>
    <w:rsid w:val="002419FF"/>
    <w:rsid w:val="002718F8"/>
    <w:rsid w:val="002900A8"/>
    <w:rsid w:val="002D2D42"/>
    <w:rsid w:val="00303041"/>
    <w:rsid w:val="0033424B"/>
    <w:rsid w:val="0039094F"/>
    <w:rsid w:val="003B0FCA"/>
    <w:rsid w:val="003C3113"/>
    <w:rsid w:val="003F4A85"/>
    <w:rsid w:val="004470A2"/>
    <w:rsid w:val="004B28A8"/>
    <w:rsid w:val="004C12D4"/>
    <w:rsid w:val="005531DB"/>
    <w:rsid w:val="005A0BD6"/>
    <w:rsid w:val="005B72E8"/>
    <w:rsid w:val="005E3B81"/>
    <w:rsid w:val="005F44B5"/>
    <w:rsid w:val="00620C49"/>
    <w:rsid w:val="006508C6"/>
    <w:rsid w:val="0065304A"/>
    <w:rsid w:val="00653838"/>
    <w:rsid w:val="007157CB"/>
    <w:rsid w:val="007A3B2F"/>
    <w:rsid w:val="00832D88"/>
    <w:rsid w:val="00913777"/>
    <w:rsid w:val="00967065"/>
    <w:rsid w:val="00A178E6"/>
    <w:rsid w:val="00A9407E"/>
    <w:rsid w:val="00AA4976"/>
    <w:rsid w:val="00AA76FB"/>
    <w:rsid w:val="00AE21A5"/>
    <w:rsid w:val="00AF62F3"/>
    <w:rsid w:val="00B15C7E"/>
    <w:rsid w:val="00B20F9C"/>
    <w:rsid w:val="00B3457E"/>
    <w:rsid w:val="00B460E3"/>
    <w:rsid w:val="00B52705"/>
    <w:rsid w:val="00C14A52"/>
    <w:rsid w:val="00C24EBA"/>
    <w:rsid w:val="00C32561"/>
    <w:rsid w:val="00C416C0"/>
    <w:rsid w:val="00C635BF"/>
    <w:rsid w:val="00C810E9"/>
    <w:rsid w:val="00CB2DCD"/>
    <w:rsid w:val="00CB3B3F"/>
    <w:rsid w:val="00D90C18"/>
    <w:rsid w:val="00DE0048"/>
    <w:rsid w:val="00DF6B21"/>
    <w:rsid w:val="00E02CD5"/>
    <w:rsid w:val="00E35EA1"/>
    <w:rsid w:val="00E36B1B"/>
    <w:rsid w:val="00E46D68"/>
    <w:rsid w:val="00EB36F3"/>
    <w:rsid w:val="00F13572"/>
    <w:rsid w:val="00F43402"/>
    <w:rsid w:val="00F60619"/>
    <w:rsid w:val="00F760A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E447"/>
  <w15:chartTrackingRefBased/>
  <w15:docId w15:val="{818B6E82-CFDE-4E12-955A-1441874C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8E6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B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F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03041"/>
    <w:pPr>
      <w:tabs>
        <w:tab w:val="right" w:leader="dot" w:pos="9017"/>
      </w:tabs>
      <w:spacing w:after="100"/>
    </w:pPr>
    <w:rPr>
      <w:rFonts w:ascii="Times New Roman" w:eastAsia="Times New Roman" w:hAnsi="Times New Roman" w:cs="Times New Roman"/>
      <w:noProof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3B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5E3B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0304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03041"/>
    <w:pPr>
      <w:tabs>
        <w:tab w:val="left" w:pos="880"/>
        <w:tab w:val="right" w:leader="dot" w:pos="9017"/>
      </w:tabs>
      <w:spacing w:after="100"/>
      <w:ind w:left="20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3030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0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B0FC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F62F3"/>
    <w:pPr>
      <w:tabs>
        <w:tab w:val="left" w:pos="1276"/>
        <w:tab w:val="right" w:leader="dot" w:pos="9017"/>
      </w:tabs>
      <w:spacing w:after="100"/>
      <w:ind w:left="400"/>
    </w:pPr>
  </w:style>
  <w:style w:type="table" w:styleId="TableGrid">
    <w:name w:val="Table Grid"/>
    <w:basedOn w:val="TableNormal"/>
    <w:uiPriority w:val="39"/>
    <w:rsid w:val="00CB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340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3457E"/>
    <w:rPr>
      <w:rFonts w:ascii="Times New Roman" w:hAnsi="Times New Roman"/>
      <w:i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4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FA745-7BCA-4A0C-ACEC-D742AAD36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34</Pages>
  <Words>5897</Words>
  <Characters>33614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Yến</dc:creator>
  <cp:keywords/>
  <dc:description/>
  <cp:lastModifiedBy>Phạm Hoàng Yến</cp:lastModifiedBy>
  <cp:revision>20</cp:revision>
  <dcterms:created xsi:type="dcterms:W3CDTF">2023-11-11T08:58:00Z</dcterms:created>
  <dcterms:modified xsi:type="dcterms:W3CDTF">2023-11-28T12:20:00Z</dcterms:modified>
</cp:coreProperties>
</file>